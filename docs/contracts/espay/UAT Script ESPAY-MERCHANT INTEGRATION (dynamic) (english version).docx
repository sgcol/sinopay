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E56468" w14:textId="77777777" w:rsidR="003E354B" w:rsidRDefault="003E354B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670"/>
      </w:tblGrid>
      <w:tr w:rsidR="003E354B" w14:paraId="0F956735" w14:textId="77777777">
        <w:tc>
          <w:tcPr>
            <w:tcW w:w="4077" w:type="dxa"/>
            <w:shd w:val="clear" w:color="auto" w:fill="auto"/>
          </w:tcPr>
          <w:p w14:paraId="3349AE0B" w14:textId="77777777" w:rsidR="003E354B" w:rsidRDefault="003E354B">
            <w:pPr>
              <w:snapToGrid w:val="0"/>
              <w:spacing w:after="60"/>
            </w:pPr>
          </w:p>
        </w:tc>
        <w:tc>
          <w:tcPr>
            <w:tcW w:w="5670" w:type="dxa"/>
            <w:shd w:val="clear" w:color="auto" w:fill="auto"/>
          </w:tcPr>
          <w:p w14:paraId="2CA6A1AE" w14:textId="77777777" w:rsidR="003E354B" w:rsidRDefault="003E354B">
            <w:pPr>
              <w:snapToGrid w:val="0"/>
              <w:spacing w:after="60"/>
            </w:pPr>
          </w:p>
        </w:tc>
      </w:tr>
    </w:tbl>
    <w:p w14:paraId="71A50B4E" w14:textId="77777777" w:rsidR="003E354B" w:rsidRDefault="003E354B">
      <w:pPr>
        <w:rPr>
          <w:lang w:val="en-US"/>
        </w:rPr>
      </w:pPr>
    </w:p>
    <w:p w14:paraId="63AFB23C" w14:textId="77777777" w:rsidR="003E354B" w:rsidRDefault="003E354B">
      <w:pPr>
        <w:rPr>
          <w:lang w:val="en-US"/>
        </w:rPr>
      </w:pPr>
    </w:p>
    <w:p w14:paraId="66558E39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sz w:val="32"/>
          <w:lang w:val="en-US"/>
        </w:rPr>
      </w:pPr>
    </w:p>
    <w:p w14:paraId="7B3E0628" w14:textId="77777777" w:rsidR="003E354B" w:rsidRDefault="003E354B">
      <w:pPr>
        <w:tabs>
          <w:tab w:val="left" w:pos="5640"/>
        </w:tabs>
        <w:spacing w:after="60" w:line="360" w:lineRule="auto"/>
        <w:ind w:firstLine="446"/>
      </w:pPr>
      <w:r>
        <w:rPr>
          <w:rFonts w:ascii="Frutiger 45 Light" w:hAnsi="Frutiger 45 Light" w:cs="Frutiger 45 Light"/>
          <w:b/>
          <w:sz w:val="32"/>
          <w:lang w:val="en-US"/>
        </w:rPr>
        <w:tab/>
      </w:r>
    </w:p>
    <w:p w14:paraId="157F2A7D" w14:textId="77777777" w:rsidR="003E354B" w:rsidRDefault="003E354B">
      <w:pPr>
        <w:spacing w:after="60" w:line="360" w:lineRule="auto"/>
        <w:ind w:firstLine="446"/>
        <w:jc w:val="center"/>
        <w:rPr>
          <w:rFonts w:ascii="Frutiger 45 Light" w:hAnsi="Frutiger 45 Light" w:cs="Frutiger 45 Light"/>
          <w:b/>
          <w:color w:val="4F81BD"/>
          <w:sz w:val="32"/>
          <w:lang w:val="en-US"/>
        </w:rPr>
      </w:pPr>
    </w:p>
    <w:p w14:paraId="4A8DBDEC" w14:textId="77777777" w:rsidR="003E354B" w:rsidRDefault="003E354B">
      <w:pPr>
        <w:spacing w:after="60"/>
        <w:ind w:left="0" w:firstLine="720"/>
        <w:rPr>
          <w:rFonts w:ascii="Frutiger 45 Light" w:hAnsi="Frutiger 45 Light" w:cs="Frutiger 45 Light"/>
          <w:b/>
          <w:bCs/>
          <w:color w:val="92CDDC"/>
          <w:sz w:val="32"/>
          <w:lang w:val="en-US"/>
        </w:rPr>
      </w:pPr>
      <w:r>
        <w:rPr>
          <w:rFonts w:ascii="Frutiger 45 Light" w:hAnsi="Frutiger 45 Light" w:cs="Frutiger 45 Light"/>
          <w:b/>
          <w:bCs/>
          <w:color w:val="92CDDC"/>
          <w:sz w:val="32"/>
          <w:lang w:val="en-US"/>
        </w:rPr>
        <w:t>Merchant Integration UAT Script</w:t>
      </w:r>
    </w:p>
    <w:p w14:paraId="3ABBEFA2" w14:textId="77777777" w:rsidR="00F123AA" w:rsidRDefault="00F123AA">
      <w:pPr>
        <w:spacing w:after="60"/>
        <w:ind w:left="0" w:firstLine="720"/>
      </w:pPr>
    </w:p>
    <w:p w14:paraId="56E4FF14" w14:textId="77777777" w:rsidR="003E354B" w:rsidRDefault="003E354B">
      <w:pPr>
        <w:spacing w:after="60" w:line="360" w:lineRule="auto"/>
      </w:pPr>
      <w:r>
        <w:rPr>
          <w:rFonts w:ascii="Frutiger 45 Light" w:hAnsi="Frutiger 45 Light" w:cs="Frutiger 45 Light"/>
          <w:b/>
          <w:lang w:val="en-US"/>
        </w:rPr>
        <w:tab/>
      </w:r>
      <w:r>
        <w:rPr>
          <w:rFonts w:ascii="Frutiger 45 Light" w:hAnsi="Frutiger 45 Light" w:cs="Frutiger 45 Light"/>
          <w:b/>
          <w:lang w:val="en-US"/>
        </w:rPr>
        <w:tab/>
        <w:t>Version 1.0</w:t>
      </w:r>
    </w:p>
    <w:p w14:paraId="2A1A8B51" w14:textId="77777777" w:rsidR="003E354B" w:rsidRPr="004B300B" w:rsidRDefault="003E354B">
      <w:pPr>
        <w:spacing w:after="60" w:line="360" w:lineRule="auto"/>
        <w:ind w:firstLine="363"/>
      </w:pPr>
      <w:r>
        <w:rPr>
          <w:rFonts w:ascii="Frutiger 45 Light" w:hAnsi="Frutiger 45 Light" w:cs="Frutiger 45 Light"/>
          <w:b/>
          <w:lang w:val="en-US"/>
        </w:rPr>
        <w:t>Merchant Name:</w:t>
      </w:r>
      <w:r w:rsidR="004B300B">
        <w:rPr>
          <w:rFonts w:ascii="Frutiger 45 Light" w:hAnsi="Frutiger 45 Light" w:cs="Frutiger 45 Light"/>
          <w:b/>
          <w:lang w:val="en-US"/>
        </w:rPr>
        <w:t xml:space="preserve"> </w:t>
      </w:r>
    </w:p>
    <w:p w14:paraId="575F6F3A" w14:textId="77777777" w:rsidR="003E354B" w:rsidRDefault="003E354B">
      <w:pPr>
        <w:spacing w:after="60" w:line="360" w:lineRule="auto"/>
        <w:ind w:left="0" w:firstLine="0"/>
        <w:rPr>
          <w:rFonts w:ascii="Frutiger 45 Light" w:hAnsi="Frutiger 45 Light" w:cs="Frutiger 45 Light"/>
          <w:b/>
          <w:lang w:val="en-US"/>
        </w:rPr>
      </w:pPr>
    </w:p>
    <w:p w14:paraId="033AE4E2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056B594B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024D45A7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6975D300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682C928D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10FF1639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25044ADF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30B90F66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46909359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33718843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25853E65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03B76A2F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2E71371C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485C0330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0CF3365C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69792CCE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68B8BC51" w14:textId="77777777" w:rsidR="003E354B" w:rsidRDefault="003E354B">
      <w:pPr>
        <w:spacing w:after="60" w:line="360" w:lineRule="auto"/>
        <w:ind w:firstLine="446"/>
        <w:rPr>
          <w:rFonts w:ascii="Frutiger 45 Light" w:hAnsi="Frutiger 45 Light" w:cs="Frutiger 45 Light"/>
          <w:b/>
          <w:lang w:val="en-US"/>
        </w:rPr>
      </w:pPr>
    </w:p>
    <w:p w14:paraId="121D5555" w14:textId="77777777" w:rsidR="003E354B" w:rsidRDefault="003E354B">
      <w:pPr>
        <w:spacing w:after="60" w:line="360" w:lineRule="auto"/>
        <w:ind w:left="994" w:firstLine="446"/>
        <w:rPr>
          <w:rFonts w:ascii="Frutiger 45 Light" w:hAnsi="Frutiger 45 Light" w:cs="Frutiger 45 Light"/>
          <w:b/>
          <w:lang w:val="en-US"/>
        </w:rPr>
      </w:pPr>
    </w:p>
    <w:p w14:paraId="0A5F528F" w14:textId="77777777" w:rsidR="003E354B" w:rsidRDefault="003E354B">
      <w:pPr>
        <w:tabs>
          <w:tab w:val="left" w:pos="840"/>
        </w:tabs>
        <w:spacing w:after="60" w:line="360" w:lineRule="auto"/>
        <w:ind w:firstLine="446"/>
      </w:pPr>
      <w:r>
        <w:rPr>
          <w:rFonts w:ascii="Frutiger 45 Light" w:hAnsi="Frutiger 45 Light" w:cs="Frutiger 45 Light"/>
          <w:b/>
          <w:szCs w:val="18"/>
        </w:rPr>
        <w:tab/>
      </w:r>
    </w:p>
    <w:p w14:paraId="05EEDFAA" w14:textId="77777777" w:rsidR="003E354B" w:rsidRDefault="003E354B">
      <w:pPr>
        <w:spacing w:after="60" w:line="360" w:lineRule="auto"/>
        <w:ind w:firstLine="446"/>
      </w:pPr>
      <w:r>
        <w:t>History</w:t>
      </w:r>
    </w:p>
    <w:tbl>
      <w:tblPr>
        <w:tblW w:w="0" w:type="auto"/>
        <w:tblInd w:w="855" w:type="dxa"/>
        <w:tblLayout w:type="fixed"/>
        <w:tblLook w:val="0000" w:firstRow="0" w:lastRow="0" w:firstColumn="0" w:lastColumn="0" w:noHBand="0" w:noVBand="0"/>
      </w:tblPr>
      <w:tblGrid>
        <w:gridCol w:w="1624"/>
        <w:gridCol w:w="4404"/>
        <w:gridCol w:w="2203"/>
      </w:tblGrid>
      <w:tr w:rsidR="003E354B" w14:paraId="649748C0" w14:textId="77777777">
        <w:trPr>
          <w:trHeight w:val="316"/>
        </w:trPr>
        <w:tc>
          <w:tcPr>
            <w:tcW w:w="1624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</w:tcPr>
          <w:p w14:paraId="38073A93" w14:textId="77777777" w:rsidR="003E354B" w:rsidRDefault="003E354B">
            <w:pPr>
              <w:spacing w:after="60"/>
            </w:pPr>
            <w:r>
              <w:rPr>
                <w:rFonts w:ascii="Frutiger 45 Light" w:hAnsi="Frutiger 45 Light" w:cs="Frutiger 45 Light"/>
                <w:b/>
                <w:bCs/>
                <w:color w:val="FFFFFF"/>
                <w:szCs w:val="18"/>
              </w:rPr>
              <w:t>Date</w:t>
            </w:r>
          </w:p>
        </w:tc>
        <w:tc>
          <w:tcPr>
            <w:tcW w:w="4404" w:type="dxa"/>
            <w:tcBorders>
              <w:top w:val="single" w:sz="8" w:space="0" w:color="4BACC6"/>
            </w:tcBorders>
            <w:shd w:val="clear" w:color="auto" w:fill="4BACC6"/>
          </w:tcPr>
          <w:p w14:paraId="085EEDA0" w14:textId="77777777" w:rsidR="003E354B" w:rsidRDefault="003E354B">
            <w:pPr>
              <w:spacing w:after="60"/>
              <w:jc w:val="left"/>
            </w:pPr>
            <w:r>
              <w:rPr>
                <w:rFonts w:ascii="Frutiger 45 Light" w:hAnsi="Frutiger 45 Light" w:cs="Frutiger 45 Light"/>
                <w:b/>
                <w:bCs/>
                <w:color w:val="FFFFFF"/>
                <w:szCs w:val="18"/>
              </w:rPr>
              <w:t>Updated By</w:t>
            </w:r>
          </w:p>
        </w:tc>
        <w:tc>
          <w:tcPr>
            <w:tcW w:w="2203" w:type="dxa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</w:tcPr>
          <w:p w14:paraId="3CCECCE5" w14:textId="77777777" w:rsidR="003E354B" w:rsidRDefault="003E354B">
            <w:pPr>
              <w:spacing w:after="60"/>
            </w:pPr>
            <w:r>
              <w:rPr>
                <w:rFonts w:ascii="Frutiger 45 Light" w:hAnsi="Frutiger 45 Light" w:cs="Frutiger 45 Light"/>
                <w:b/>
                <w:bCs/>
                <w:color w:val="FFFFFF"/>
                <w:szCs w:val="18"/>
              </w:rPr>
              <w:t>Description</w:t>
            </w:r>
          </w:p>
        </w:tc>
      </w:tr>
      <w:tr w:rsidR="003E354B" w14:paraId="5ADCDDB7" w14:textId="77777777">
        <w:trPr>
          <w:trHeight w:val="592"/>
        </w:trPr>
        <w:tc>
          <w:tcPr>
            <w:tcW w:w="162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14:paraId="1ACEEC9B" w14:textId="77777777" w:rsidR="003E354B" w:rsidRPr="00F17F12" w:rsidRDefault="003E354B">
            <w:pPr>
              <w:spacing w:after="60"/>
              <w:ind w:left="0" w:firstLine="0"/>
            </w:pPr>
          </w:p>
        </w:tc>
        <w:tc>
          <w:tcPr>
            <w:tcW w:w="4404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14:paraId="0F57BDA5" w14:textId="77777777" w:rsidR="003E354B" w:rsidRPr="00F17F12" w:rsidRDefault="003E354B">
            <w:pPr>
              <w:spacing w:after="60" w:line="360" w:lineRule="auto"/>
              <w:ind w:left="0" w:firstLine="0"/>
              <w:jc w:val="left"/>
            </w:pPr>
          </w:p>
        </w:tc>
        <w:tc>
          <w:tcPr>
            <w:tcW w:w="220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413136C" w14:textId="77777777" w:rsidR="003E354B" w:rsidRDefault="003E354B">
            <w:pPr>
              <w:spacing w:after="60"/>
            </w:pPr>
            <w:r>
              <w:rPr>
                <w:rFonts w:ascii="Frutiger 45 Light" w:hAnsi="Frutiger 45 Light" w:cs="Frutiger 45 Light"/>
                <w:b/>
                <w:szCs w:val="18"/>
                <w:lang w:val="en-US"/>
              </w:rPr>
              <w:t>INITIAL RELEASE</w:t>
            </w:r>
          </w:p>
        </w:tc>
      </w:tr>
    </w:tbl>
    <w:p w14:paraId="66329A42" w14:textId="77777777" w:rsidR="003E354B" w:rsidRDefault="003E354B">
      <w:pPr>
        <w:pageBreakBefore/>
        <w:ind w:left="0" w:firstLine="0"/>
        <w:rPr>
          <w:lang w:val="en-US"/>
        </w:rPr>
      </w:pPr>
    </w:p>
    <w:p w14:paraId="3E54BB94" w14:textId="77777777" w:rsidR="003E354B" w:rsidRDefault="00DF2A40">
      <w:pPr>
        <w:pStyle w:val="1"/>
      </w:pPr>
      <w:bookmarkStart w:id="0" w:name="__RefHeading___Toc473737462"/>
      <w:bookmarkEnd w:id="0"/>
      <w:r>
        <w:rPr>
          <w:lang w:val="en-US"/>
        </w:rPr>
        <w:t>Table of Contents</w:t>
      </w:r>
    </w:p>
    <w:p w14:paraId="53AD024B" w14:textId="77777777" w:rsidR="003E354B" w:rsidRDefault="003E354B"/>
    <w:p w14:paraId="2F3DD5CF" w14:textId="77777777" w:rsidR="003E354B" w:rsidRDefault="003E354B"/>
    <w:p w14:paraId="72402284" w14:textId="77777777" w:rsidR="003E354B" w:rsidRDefault="003E354B">
      <w:pPr>
        <w:pStyle w:val="TOC1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_RefHeading___Toc473737462" w:history="1">
        <w:r>
          <w:rPr>
            <w:rStyle w:val="IndexLink"/>
            <w:lang w:val="en-US" w:eastAsia="zh-CN"/>
          </w:rPr>
          <w:t>1.</w:t>
        </w:r>
        <w:r>
          <w:rPr>
            <w:rStyle w:val="IndexLink"/>
            <w:rFonts w:ascii="Calibri" w:eastAsia="Times New Roman" w:hAnsi="Calibri" w:cs="Calibri"/>
            <w:sz w:val="22"/>
            <w:szCs w:val="22"/>
            <w:lang w:val="en-US" w:eastAsia="zh-CN"/>
          </w:rPr>
          <w:tab/>
        </w:r>
        <w:r w:rsidR="00DF2A40">
          <w:rPr>
            <w:rStyle w:val="IndexLink"/>
            <w:lang w:val="en-US" w:eastAsia="zh-CN"/>
          </w:rPr>
          <w:t>Table of Contents</w:t>
        </w:r>
        <w:r>
          <w:rPr>
            <w:rStyle w:val="IndexLink"/>
            <w:lang w:val="en-US" w:eastAsia="zh-CN"/>
          </w:rPr>
          <w:tab/>
          <w:t>2</w:t>
        </w:r>
      </w:hyperlink>
    </w:p>
    <w:p w14:paraId="21790443" w14:textId="77777777" w:rsidR="003E354B" w:rsidRDefault="003E354B">
      <w:pPr>
        <w:pStyle w:val="TOC1"/>
      </w:pPr>
      <w:hyperlink w:anchor="__RefHeading___Toc473737463" w:history="1">
        <w:r>
          <w:rPr>
            <w:rStyle w:val="IndexLink"/>
            <w:lang w:val="it-IT" w:eastAsia="zh-CN"/>
          </w:rPr>
          <w:t>2.</w:t>
        </w:r>
        <w:r>
          <w:rPr>
            <w:rStyle w:val="IndexLink"/>
            <w:rFonts w:ascii="Calibri" w:eastAsia="Times New Roman" w:hAnsi="Calibri" w:cs="Calibri"/>
            <w:sz w:val="22"/>
            <w:szCs w:val="22"/>
            <w:lang w:val="en-US" w:eastAsia="zh-CN"/>
          </w:rPr>
          <w:tab/>
        </w:r>
        <w:r>
          <w:rPr>
            <w:rStyle w:val="IndexLink"/>
            <w:shd w:val="clear" w:color="auto" w:fill="FFFFFF"/>
            <w:lang w:val="en-US" w:eastAsia="zh-CN"/>
          </w:rPr>
          <w:t>Inquiry Transaction</w:t>
        </w:r>
        <w:r>
          <w:rPr>
            <w:rStyle w:val="IndexLink"/>
            <w:lang w:val="en-US" w:eastAsia="zh-CN"/>
          </w:rPr>
          <w:tab/>
          <w:t>3</w:t>
        </w:r>
      </w:hyperlink>
    </w:p>
    <w:p w14:paraId="3AA53DCE" w14:textId="77777777" w:rsidR="003E354B" w:rsidRDefault="003E354B">
      <w:pPr>
        <w:pStyle w:val="TOC1"/>
      </w:pPr>
      <w:hyperlink w:anchor="__RefHeading___Toc473737466" w:history="1">
        <w:r>
          <w:rPr>
            <w:rStyle w:val="IndexLink"/>
            <w:lang w:val="it-IT" w:eastAsia="zh-CN"/>
          </w:rPr>
          <w:t>3.</w:t>
        </w:r>
        <w:r>
          <w:rPr>
            <w:rStyle w:val="IndexLink"/>
            <w:rFonts w:ascii="Calibri" w:eastAsia="Times New Roman" w:hAnsi="Calibri" w:cs="Calibri"/>
            <w:sz w:val="22"/>
            <w:szCs w:val="22"/>
            <w:lang w:val="en-US" w:eastAsia="zh-CN"/>
          </w:rPr>
          <w:tab/>
        </w:r>
        <w:r>
          <w:rPr>
            <w:rStyle w:val="IndexLink"/>
            <w:shd w:val="clear" w:color="auto" w:fill="FFFFFF"/>
            <w:lang w:val="en-US" w:eastAsia="zh-CN"/>
          </w:rPr>
          <w:t>Payment Notification</w:t>
        </w:r>
        <w:r>
          <w:rPr>
            <w:rStyle w:val="IndexLink"/>
            <w:lang w:val="en-US" w:eastAsia="zh-CN"/>
          </w:rPr>
          <w:tab/>
          <w:t>5</w:t>
        </w:r>
      </w:hyperlink>
    </w:p>
    <w:p w14:paraId="7040DBE7" w14:textId="77777777" w:rsidR="003E354B" w:rsidRDefault="003E354B">
      <w:pPr>
        <w:rPr>
          <w:rFonts w:ascii="Calibri" w:eastAsia="Times New Roman" w:hAnsi="Calibri" w:cs="Calibri"/>
          <w:sz w:val="22"/>
          <w:szCs w:val="22"/>
          <w:lang w:val="en-US" w:eastAsia="zh-CN"/>
        </w:rPr>
      </w:pPr>
      <w:r>
        <w:fldChar w:fldCharType="end"/>
      </w:r>
    </w:p>
    <w:p w14:paraId="0341257B" w14:textId="77777777" w:rsidR="003E354B" w:rsidRDefault="003E354B">
      <w:pPr>
        <w:rPr>
          <w:rFonts w:ascii="Calibri" w:eastAsia="Times New Roman" w:hAnsi="Calibri" w:cs="Calibri"/>
          <w:sz w:val="22"/>
          <w:szCs w:val="22"/>
          <w:lang w:val="en-US" w:eastAsia="zh-CN"/>
        </w:rPr>
      </w:pPr>
    </w:p>
    <w:p w14:paraId="75479D32" w14:textId="77777777" w:rsidR="003E354B" w:rsidRDefault="003E354B">
      <w:pPr>
        <w:rPr>
          <w:rFonts w:ascii="Calibri" w:eastAsia="Times New Roman" w:hAnsi="Calibri" w:cs="Calibri"/>
          <w:sz w:val="22"/>
          <w:szCs w:val="22"/>
          <w:lang w:val="en-US" w:eastAsia="zh-CN"/>
        </w:rPr>
      </w:pPr>
    </w:p>
    <w:p w14:paraId="57668C3D" w14:textId="77777777" w:rsidR="00EF38EC" w:rsidRPr="00A82D6E" w:rsidRDefault="00EF38EC" w:rsidP="00EF38EC">
      <w:pPr>
        <w:ind w:left="0" w:firstLine="0"/>
        <w:rPr>
          <w:b/>
          <w:i/>
          <w:color w:val="FF0000"/>
        </w:rPr>
      </w:pPr>
      <w:r w:rsidRPr="00A82D6E">
        <w:rPr>
          <w:b/>
          <w:i/>
          <w:color w:val="FF0000"/>
        </w:rPr>
        <w:t>N</w:t>
      </w:r>
      <w:proofErr w:type="spellStart"/>
      <w:r w:rsidR="00DF2A40">
        <w:rPr>
          <w:b/>
          <w:i/>
          <w:color w:val="FF0000"/>
          <w:lang w:val="en-US"/>
        </w:rPr>
        <w:t>otes</w:t>
      </w:r>
      <w:proofErr w:type="spellEnd"/>
      <w:r w:rsidRPr="00A82D6E">
        <w:rPr>
          <w:b/>
          <w:i/>
          <w:color w:val="FF0000"/>
        </w:rPr>
        <w:t>:</w:t>
      </w:r>
    </w:p>
    <w:p w14:paraId="141EE17F" w14:textId="77777777" w:rsidR="00F578D5" w:rsidRPr="00A82D6E" w:rsidRDefault="00DF2A40" w:rsidP="00EF38EC">
      <w:pPr>
        <w:numPr>
          <w:ilvl w:val="0"/>
          <w:numId w:val="6"/>
        </w:numPr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Please provide full flow positive test screenshots</w:t>
      </w:r>
      <w:r w:rsidR="00E04ED9">
        <w:rPr>
          <w:b/>
          <w:i/>
          <w:color w:val="FF0000"/>
          <w:lang w:val="en-US"/>
        </w:rPr>
        <w:t xml:space="preserve">, starting </w:t>
      </w:r>
      <w:r>
        <w:rPr>
          <w:b/>
          <w:i/>
          <w:color w:val="FF0000"/>
          <w:lang w:val="en-US"/>
        </w:rPr>
        <w:t>from choos</w:t>
      </w:r>
      <w:r w:rsidR="00E04ED9">
        <w:rPr>
          <w:b/>
          <w:i/>
          <w:color w:val="FF0000"/>
          <w:lang w:val="en-US"/>
        </w:rPr>
        <w:t>ing a</w:t>
      </w:r>
      <w:r>
        <w:rPr>
          <w:b/>
          <w:i/>
          <w:color w:val="FF0000"/>
          <w:lang w:val="en-US"/>
        </w:rPr>
        <w:t xml:space="preserve"> product -&gt; checkout -&gt; payment and success page</w:t>
      </w:r>
      <w:r w:rsidR="00EF38EC" w:rsidRPr="00A82D6E">
        <w:rPr>
          <w:b/>
          <w:i/>
          <w:color w:val="FF0000"/>
        </w:rPr>
        <w:t xml:space="preserve"> </w:t>
      </w:r>
    </w:p>
    <w:p w14:paraId="7FBD76BC" w14:textId="77777777" w:rsidR="00EF38EC" w:rsidRPr="00A82D6E" w:rsidRDefault="00DF2A40" w:rsidP="00EF38EC">
      <w:pPr>
        <w:numPr>
          <w:ilvl w:val="0"/>
          <w:numId w:val="6"/>
        </w:numPr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For each signature</w:t>
      </w:r>
      <w:r w:rsidR="002A6E30">
        <w:rPr>
          <w:b/>
          <w:i/>
          <w:color w:val="FF0000"/>
          <w:lang w:val="en-US"/>
        </w:rPr>
        <w:t xml:space="preserve"> field</w:t>
      </w:r>
      <w:r>
        <w:rPr>
          <w:b/>
          <w:i/>
          <w:color w:val="FF0000"/>
          <w:lang w:val="en-US"/>
        </w:rPr>
        <w:t xml:space="preserve"> in </w:t>
      </w:r>
      <w:r w:rsidR="002A6E30">
        <w:rPr>
          <w:b/>
          <w:i/>
          <w:color w:val="FF0000"/>
          <w:lang w:val="en-US"/>
        </w:rPr>
        <w:t xml:space="preserve">this </w:t>
      </w:r>
      <w:r>
        <w:rPr>
          <w:b/>
          <w:i/>
          <w:color w:val="FF0000"/>
          <w:lang w:val="en-US"/>
        </w:rPr>
        <w:t>test case</w:t>
      </w:r>
      <w:r w:rsidR="002A6E30">
        <w:rPr>
          <w:b/>
          <w:i/>
          <w:color w:val="FF0000"/>
          <w:lang w:val="en-US"/>
        </w:rPr>
        <w:t>,</w:t>
      </w:r>
      <w:r>
        <w:rPr>
          <w:b/>
          <w:i/>
          <w:color w:val="FF0000"/>
          <w:lang w:val="en-US"/>
        </w:rPr>
        <w:t xml:space="preserve"> will be filled in by </w:t>
      </w:r>
      <w:r w:rsidR="002A6E30">
        <w:rPr>
          <w:b/>
          <w:i/>
          <w:color w:val="FF0000"/>
          <w:lang w:val="en-US"/>
        </w:rPr>
        <w:t xml:space="preserve">merchant’s </w:t>
      </w:r>
      <w:r>
        <w:rPr>
          <w:b/>
          <w:i/>
          <w:color w:val="FF0000"/>
          <w:lang w:val="en-US"/>
        </w:rPr>
        <w:t>t</w:t>
      </w:r>
      <w:r w:rsidR="00EF38EC" w:rsidRPr="00A82D6E">
        <w:rPr>
          <w:b/>
          <w:i/>
          <w:color w:val="FF0000"/>
        </w:rPr>
        <w:t>ester</w:t>
      </w:r>
      <w:r w:rsidR="00E04ED9">
        <w:rPr>
          <w:b/>
          <w:i/>
          <w:color w:val="FF0000"/>
          <w:lang w:val="en-US"/>
        </w:rPr>
        <w:t>,</w:t>
      </w:r>
      <w:r w:rsidR="00EF38EC" w:rsidRPr="00A82D6E">
        <w:rPr>
          <w:b/>
          <w:i/>
          <w:color w:val="FF0000"/>
        </w:rPr>
        <w:t xml:space="preserve"> </w:t>
      </w:r>
      <w:r>
        <w:rPr>
          <w:b/>
          <w:i/>
          <w:color w:val="FF0000"/>
          <w:lang w:val="en-US"/>
        </w:rPr>
        <w:t>then the result must be sen</w:t>
      </w:r>
      <w:r w:rsidR="00E04ED9">
        <w:rPr>
          <w:b/>
          <w:i/>
          <w:color w:val="FF0000"/>
          <w:lang w:val="en-US"/>
        </w:rPr>
        <w:t>t</w:t>
      </w:r>
      <w:r>
        <w:rPr>
          <w:b/>
          <w:i/>
          <w:color w:val="FF0000"/>
          <w:lang w:val="en-US"/>
        </w:rPr>
        <w:t xml:space="preserve"> to ESPAY team. This will be your proof for doing this UAT</w:t>
      </w:r>
      <w:r w:rsidR="00EF38EC" w:rsidRPr="00A82D6E">
        <w:rPr>
          <w:b/>
          <w:i/>
          <w:color w:val="FF0000"/>
        </w:rPr>
        <w:t>.</w:t>
      </w:r>
    </w:p>
    <w:p w14:paraId="228113F1" w14:textId="77777777" w:rsidR="00EF38EC" w:rsidRDefault="00DF2A40" w:rsidP="00EF38EC">
      <w:pPr>
        <w:numPr>
          <w:ilvl w:val="0"/>
          <w:numId w:val="6"/>
        </w:numPr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 xml:space="preserve">For </w:t>
      </w:r>
      <w:r w:rsidR="00F578D5" w:rsidRPr="00A82D6E">
        <w:rPr>
          <w:b/>
          <w:i/>
          <w:color w:val="FF0000"/>
        </w:rPr>
        <w:t>actual result</w:t>
      </w:r>
      <w:r>
        <w:rPr>
          <w:b/>
          <w:i/>
          <w:color w:val="FF0000"/>
          <w:lang w:val="en-US"/>
        </w:rPr>
        <w:t>,</w:t>
      </w:r>
      <w:r w:rsidR="00F578D5" w:rsidRPr="00A82D6E">
        <w:rPr>
          <w:b/>
          <w:i/>
          <w:color w:val="FF0000"/>
        </w:rPr>
        <w:t xml:space="preserve"> </w:t>
      </w:r>
      <w:r>
        <w:rPr>
          <w:b/>
          <w:i/>
          <w:color w:val="FF0000"/>
          <w:lang w:val="en-US"/>
        </w:rPr>
        <w:t>please fill i</w:t>
      </w:r>
      <w:r w:rsidR="002B7EA8">
        <w:rPr>
          <w:b/>
          <w:i/>
          <w:color w:val="FF0000"/>
          <w:lang w:val="en-US"/>
        </w:rPr>
        <w:t>n your result with reference image name</w:t>
      </w:r>
      <w:r w:rsidR="00F578D5" w:rsidRPr="00A82D6E">
        <w:rPr>
          <w:b/>
          <w:i/>
          <w:color w:val="FF0000"/>
        </w:rPr>
        <w:t xml:space="preserve"> (</w:t>
      </w:r>
      <w:proofErr w:type="spellStart"/>
      <w:r w:rsidR="002B7EA8">
        <w:rPr>
          <w:b/>
          <w:i/>
          <w:color w:val="FF0000"/>
          <w:lang w:val="en-US"/>
        </w:rPr>
        <w:t>e.g</w:t>
      </w:r>
      <w:proofErr w:type="spellEnd"/>
      <w:r w:rsidR="00590369">
        <w:rPr>
          <w:b/>
          <w:i/>
          <w:color w:val="FF0000"/>
        </w:rPr>
        <w:t xml:space="preserve">: </w:t>
      </w:r>
      <w:r w:rsidR="002B7EA8">
        <w:rPr>
          <w:b/>
          <w:i/>
          <w:color w:val="FF0000"/>
          <w:lang w:val="en-US"/>
        </w:rPr>
        <w:t>picture</w:t>
      </w:r>
      <w:r w:rsidR="00F578D5" w:rsidRPr="00A82D6E">
        <w:rPr>
          <w:b/>
          <w:i/>
          <w:color w:val="FF0000"/>
        </w:rPr>
        <w:t xml:space="preserve"> 1) </w:t>
      </w:r>
      <w:r w:rsidR="002B7EA8">
        <w:rPr>
          <w:b/>
          <w:i/>
          <w:color w:val="FF0000"/>
          <w:lang w:val="en-US"/>
        </w:rPr>
        <w:t>and</w:t>
      </w:r>
      <w:r w:rsidR="00F578D5" w:rsidRPr="00A82D6E">
        <w:rPr>
          <w:b/>
          <w:i/>
          <w:color w:val="FF0000"/>
        </w:rPr>
        <w:t xml:space="preserve"> </w:t>
      </w:r>
      <w:r w:rsidR="002B7EA8">
        <w:rPr>
          <w:b/>
          <w:i/>
          <w:color w:val="FF0000"/>
          <w:lang w:val="en-US"/>
        </w:rPr>
        <w:t>provide</w:t>
      </w:r>
      <w:r w:rsidR="00F578D5" w:rsidRPr="00A82D6E">
        <w:rPr>
          <w:b/>
          <w:i/>
          <w:color w:val="FF0000"/>
        </w:rPr>
        <w:t xml:space="preserve"> </w:t>
      </w:r>
      <w:r w:rsidR="002B7EA8">
        <w:rPr>
          <w:b/>
          <w:i/>
          <w:color w:val="FF0000"/>
          <w:lang w:val="en-US"/>
        </w:rPr>
        <w:t>the screenshot</w:t>
      </w:r>
      <w:r w:rsidR="00F578D5" w:rsidRPr="00A82D6E">
        <w:rPr>
          <w:b/>
          <w:i/>
          <w:color w:val="FF0000"/>
        </w:rPr>
        <w:t xml:space="preserve"> </w:t>
      </w:r>
      <w:r w:rsidR="002B7EA8">
        <w:rPr>
          <w:b/>
          <w:i/>
          <w:color w:val="FF0000"/>
          <w:lang w:val="en-US"/>
        </w:rPr>
        <w:t xml:space="preserve">on the last page of this </w:t>
      </w:r>
      <w:r w:rsidR="00E04ED9">
        <w:rPr>
          <w:b/>
          <w:i/>
          <w:color w:val="FF0000"/>
          <w:lang w:val="en-US"/>
        </w:rPr>
        <w:t>document</w:t>
      </w:r>
      <w:r w:rsidR="00481CC8" w:rsidRPr="00A82D6E">
        <w:rPr>
          <w:b/>
          <w:i/>
          <w:color w:val="FF0000"/>
        </w:rPr>
        <w:t>.</w:t>
      </w:r>
    </w:p>
    <w:p w14:paraId="4CE6D1F4" w14:textId="77777777" w:rsidR="00941656" w:rsidRDefault="002B7EA8" w:rsidP="00EF38EC">
      <w:pPr>
        <w:numPr>
          <w:ilvl w:val="0"/>
          <w:numId w:val="6"/>
        </w:numPr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 xml:space="preserve">For </w:t>
      </w:r>
      <w:r w:rsidR="00941656">
        <w:rPr>
          <w:b/>
          <w:i/>
          <w:color w:val="FF0000"/>
        </w:rPr>
        <w:t>production</w:t>
      </w:r>
      <w:r>
        <w:rPr>
          <w:b/>
          <w:i/>
          <w:color w:val="FF0000"/>
          <w:lang w:val="en-US"/>
        </w:rPr>
        <w:t xml:space="preserve"> needs</w:t>
      </w:r>
      <w:r w:rsidR="00941656">
        <w:rPr>
          <w:b/>
          <w:i/>
          <w:color w:val="FF0000"/>
        </w:rPr>
        <w:t xml:space="preserve">, </w:t>
      </w:r>
      <w:r>
        <w:rPr>
          <w:b/>
          <w:i/>
          <w:color w:val="FF0000"/>
          <w:lang w:val="en-US"/>
        </w:rPr>
        <w:t>please inform us your</w:t>
      </w:r>
      <w:r w:rsidR="00941656">
        <w:rPr>
          <w:b/>
          <w:i/>
          <w:color w:val="FF0000"/>
        </w:rPr>
        <w:t xml:space="preserve"> </w:t>
      </w:r>
      <w:r>
        <w:rPr>
          <w:b/>
          <w:i/>
          <w:color w:val="FF0000"/>
          <w:lang w:val="en-US"/>
        </w:rPr>
        <w:t>inquiry and</w:t>
      </w:r>
      <w:r w:rsidR="00E04ED9">
        <w:rPr>
          <w:b/>
          <w:i/>
          <w:color w:val="FF0000"/>
          <w:lang w:val="en-US"/>
        </w:rPr>
        <w:t xml:space="preserve"> or</w:t>
      </w:r>
      <w:r w:rsidR="00941656">
        <w:rPr>
          <w:b/>
          <w:i/>
          <w:color w:val="FF0000"/>
        </w:rPr>
        <w:t xml:space="preserve"> payment notification </w:t>
      </w:r>
      <w:r>
        <w:rPr>
          <w:b/>
          <w:i/>
          <w:color w:val="FF0000"/>
          <w:lang w:val="en-US"/>
        </w:rPr>
        <w:t xml:space="preserve">URL </w:t>
      </w:r>
      <w:r w:rsidR="00E04ED9">
        <w:rPr>
          <w:b/>
          <w:i/>
          <w:color w:val="FF0000"/>
          <w:lang w:val="en-US"/>
        </w:rPr>
        <w:t xml:space="preserve">along </w:t>
      </w:r>
      <w:r>
        <w:rPr>
          <w:b/>
          <w:i/>
          <w:color w:val="FF0000"/>
          <w:lang w:val="en-US"/>
        </w:rPr>
        <w:t>with</w:t>
      </w:r>
      <w:r w:rsidR="00941656">
        <w:rPr>
          <w:b/>
          <w:i/>
          <w:color w:val="FF0000"/>
        </w:rPr>
        <w:t xml:space="preserve"> </w:t>
      </w:r>
      <w:r>
        <w:rPr>
          <w:b/>
          <w:i/>
          <w:color w:val="FF0000"/>
          <w:lang w:val="en-US"/>
        </w:rPr>
        <w:t xml:space="preserve">your </w:t>
      </w:r>
      <w:r w:rsidR="00941656">
        <w:rPr>
          <w:b/>
          <w:i/>
          <w:color w:val="FF0000"/>
        </w:rPr>
        <w:t>customer service</w:t>
      </w:r>
      <w:r w:rsidR="00E04ED9">
        <w:rPr>
          <w:b/>
          <w:i/>
          <w:color w:val="FF0000"/>
          <w:lang w:val="en-US"/>
        </w:rPr>
        <w:t xml:space="preserve"> email</w:t>
      </w:r>
      <w:r w:rsidR="00941656">
        <w:rPr>
          <w:b/>
          <w:i/>
          <w:color w:val="FF0000"/>
        </w:rPr>
        <w:t xml:space="preserve"> </w:t>
      </w:r>
      <w:r>
        <w:rPr>
          <w:b/>
          <w:i/>
          <w:color w:val="FF0000"/>
          <w:lang w:val="en-US"/>
        </w:rPr>
        <w:t>that will be registered in</w:t>
      </w:r>
      <w:r w:rsidR="00EC4524">
        <w:rPr>
          <w:b/>
          <w:i/>
          <w:color w:val="FF0000"/>
        </w:rPr>
        <w:t xml:space="preserve"> production</w:t>
      </w:r>
    </w:p>
    <w:p w14:paraId="4E114978" w14:textId="77777777" w:rsidR="00941656" w:rsidRPr="00B47732" w:rsidRDefault="00E04ED9" w:rsidP="00B47732">
      <w:pPr>
        <w:numPr>
          <w:ilvl w:val="0"/>
          <w:numId w:val="6"/>
        </w:numPr>
        <w:rPr>
          <w:b/>
          <w:i/>
          <w:color w:val="FF0000"/>
        </w:rPr>
      </w:pPr>
      <w:r w:rsidRPr="00E04ED9">
        <w:rPr>
          <w:b/>
          <w:i/>
          <w:color w:val="FF0000"/>
        </w:rPr>
        <w:t>The completed documents can be sent to the following email address</w:t>
      </w:r>
      <w:r>
        <w:rPr>
          <w:b/>
          <w:i/>
          <w:color w:val="FF0000"/>
          <w:lang w:val="en-US"/>
        </w:rPr>
        <w:t>:</w:t>
      </w:r>
    </w:p>
    <w:p w14:paraId="083C538B" w14:textId="77777777" w:rsidR="00941656" w:rsidRPr="00153D43" w:rsidRDefault="00F362F9" w:rsidP="00941656">
      <w:pPr>
        <w:ind w:left="720" w:firstLine="0"/>
        <w:rPr>
          <w:b/>
          <w:i/>
          <w:color w:val="FF0000"/>
        </w:rPr>
      </w:pPr>
      <w:hyperlink r:id="rId8" w:history="1">
        <w:r w:rsidRPr="00153D43">
          <w:rPr>
            <w:rStyle w:val="a4"/>
            <w:b/>
            <w:i/>
          </w:rPr>
          <w:t>kresna@sgo.co.id</w:t>
        </w:r>
      </w:hyperlink>
    </w:p>
    <w:p w14:paraId="0D5DB1E6" w14:textId="77777777" w:rsidR="00F362F9" w:rsidRPr="00153D43" w:rsidRDefault="00F362F9" w:rsidP="00941656">
      <w:pPr>
        <w:ind w:left="720" w:firstLine="0"/>
        <w:rPr>
          <w:b/>
          <w:i/>
          <w:color w:val="FF0000"/>
        </w:rPr>
      </w:pPr>
      <w:hyperlink r:id="rId9" w:history="1">
        <w:r w:rsidRPr="00153D43">
          <w:rPr>
            <w:rStyle w:val="a4"/>
            <w:b/>
            <w:i/>
          </w:rPr>
          <w:t>samuel@sgo.co.id</w:t>
        </w:r>
      </w:hyperlink>
    </w:p>
    <w:p w14:paraId="5E7E7315" w14:textId="77777777" w:rsidR="00F362F9" w:rsidRPr="00153D43" w:rsidRDefault="00F362F9" w:rsidP="00941656">
      <w:pPr>
        <w:ind w:left="720" w:firstLine="0"/>
        <w:rPr>
          <w:b/>
          <w:i/>
          <w:color w:val="FF0000"/>
        </w:rPr>
      </w:pPr>
      <w:hyperlink r:id="rId10" w:history="1">
        <w:r w:rsidRPr="00153D43">
          <w:rPr>
            <w:rStyle w:val="a4"/>
            <w:b/>
            <w:i/>
          </w:rPr>
          <w:t>ivan@sgo.co.id</w:t>
        </w:r>
      </w:hyperlink>
    </w:p>
    <w:p w14:paraId="3411E51D" w14:textId="77777777" w:rsidR="00F362F9" w:rsidRPr="00153D43" w:rsidRDefault="00F362F9" w:rsidP="00941656">
      <w:pPr>
        <w:ind w:left="720" w:firstLine="0"/>
        <w:rPr>
          <w:b/>
          <w:i/>
          <w:color w:val="FF0000"/>
        </w:rPr>
      </w:pPr>
      <w:hyperlink r:id="rId11" w:history="1">
        <w:r w:rsidRPr="00153D43">
          <w:rPr>
            <w:rStyle w:val="a4"/>
            <w:b/>
            <w:i/>
          </w:rPr>
          <w:t>anang@sgo.co.id</w:t>
        </w:r>
      </w:hyperlink>
    </w:p>
    <w:p w14:paraId="2D8F665F" w14:textId="77777777" w:rsidR="00F362F9" w:rsidRPr="00153D43" w:rsidRDefault="00F362F9" w:rsidP="00941656">
      <w:pPr>
        <w:ind w:left="720" w:firstLine="0"/>
        <w:rPr>
          <w:b/>
          <w:i/>
          <w:color w:val="FF0000"/>
        </w:rPr>
      </w:pPr>
    </w:p>
    <w:p w14:paraId="7157265F" w14:textId="77777777" w:rsidR="003E354B" w:rsidRPr="00153D43" w:rsidRDefault="003E354B">
      <w:pPr>
        <w:rPr>
          <w:rFonts w:ascii="Calibri" w:eastAsia="Times New Roman" w:hAnsi="Calibri"/>
          <w:color w:val="FF0000"/>
          <w:sz w:val="22"/>
          <w:szCs w:val="22"/>
          <w:lang w:eastAsia="zh-CN"/>
        </w:rPr>
      </w:pPr>
    </w:p>
    <w:p w14:paraId="3767FEE0" w14:textId="77777777" w:rsidR="003E354B" w:rsidRDefault="003E354B"/>
    <w:p w14:paraId="2BA9B4AA" w14:textId="77777777" w:rsidR="003E354B" w:rsidRDefault="003E354B"/>
    <w:p w14:paraId="288496B4" w14:textId="77777777" w:rsidR="003E354B" w:rsidRDefault="003E354B"/>
    <w:p w14:paraId="01965308" w14:textId="77777777" w:rsidR="003E354B" w:rsidRDefault="003E354B"/>
    <w:p w14:paraId="7EFC1300" w14:textId="77777777" w:rsidR="003E354B" w:rsidRDefault="003E354B"/>
    <w:p w14:paraId="2771D094" w14:textId="77777777" w:rsidR="003E354B" w:rsidRDefault="003E354B"/>
    <w:p w14:paraId="545B7A3B" w14:textId="77777777" w:rsidR="003E354B" w:rsidRDefault="003E354B"/>
    <w:p w14:paraId="546D19AD" w14:textId="77777777" w:rsidR="003E354B" w:rsidRDefault="003E354B"/>
    <w:p w14:paraId="787EDF6E" w14:textId="77777777" w:rsidR="003E354B" w:rsidRDefault="003E354B"/>
    <w:p w14:paraId="364E7A25" w14:textId="77777777" w:rsidR="003E354B" w:rsidRDefault="003E354B"/>
    <w:p w14:paraId="7BB0A897" w14:textId="77777777" w:rsidR="003E354B" w:rsidRDefault="003E354B"/>
    <w:p w14:paraId="4340B02D" w14:textId="77777777" w:rsidR="003E354B" w:rsidRDefault="003E354B"/>
    <w:p w14:paraId="23B389FD" w14:textId="77777777" w:rsidR="003E354B" w:rsidRDefault="003E354B"/>
    <w:p w14:paraId="39C16802" w14:textId="77777777" w:rsidR="003E354B" w:rsidRDefault="003E354B"/>
    <w:p w14:paraId="4BBFD7F0" w14:textId="77777777" w:rsidR="003E354B" w:rsidRDefault="003E354B"/>
    <w:p w14:paraId="19CBE968" w14:textId="77777777" w:rsidR="003E354B" w:rsidRDefault="003E354B"/>
    <w:p w14:paraId="3EC5FEBE" w14:textId="77777777" w:rsidR="003E354B" w:rsidRDefault="003E354B"/>
    <w:p w14:paraId="4CCA8F32" w14:textId="77777777" w:rsidR="003E354B" w:rsidRDefault="003E354B"/>
    <w:p w14:paraId="11E458A5" w14:textId="77777777" w:rsidR="003E354B" w:rsidRDefault="003E354B"/>
    <w:p w14:paraId="00295F81" w14:textId="77777777" w:rsidR="003E354B" w:rsidRDefault="003E354B"/>
    <w:p w14:paraId="4E4175C2" w14:textId="77777777" w:rsidR="003E354B" w:rsidRDefault="003E354B"/>
    <w:p w14:paraId="404F7F86" w14:textId="77777777" w:rsidR="003E354B" w:rsidRDefault="003E354B"/>
    <w:p w14:paraId="44DC1D0F" w14:textId="77777777" w:rsidR="003E354B" w:rsidRDefault="003E354B"/>
    <w:p w14:paraId="4B539912" w14:textId="77777777" w:rsidR="003E354B" w:rsidRDefault="003E354B"/>
    <w:p w14:paraId="61243276" w14:textId="77777777" w:rsidR="003E354B" w:rsidRDefault="003E354B"/>
    <w:p w14:paraId="44B0BA6D" w14:textId="77777777" w:rsidR="003E354B" w:rsidRDefault="003E354B"/>
    <w:p w14:paraId="4AECAE1B" w14:textId="77777777" w:rsidR="003E354B" w:rsidRDefault="003E354B"/>
    <w:p w14:paraId="74E018B9" w14:textId="77777777" w:rsidR="003E354B" w:rsidRDefault="003E354B"/>
    <w:p w14:paraId="54216605" w14:textId="77777777" w:rsidR="003E354B" w:rsidRDefault="003E354B" w:rsidP="00073FB1">
      <w:pPr>
        <w:ind w:left="0" w:firstLine="0"/>
      </w:pPr>
    </w:p>
    <w:p w14:paraId="2053AE8D" w14:textId="77777777" w:rsidR="003E354B" w:rsidRDefault="003E354B"/>
    <w:p w14:paraId="455C1DCE" w14:textId="77777777" w:rsidR="003E354B" w:rsidRDefault="003E354B">
      <w:pPr>
        <w:pStyle w:val="1"/>
        <w:pageBreakBefore/>
      </w:pPr>
      <w:bookmarkStart w:id="1" w:name="__RefHeading___Toc473737463"/>
      <w:bookmarkEnd w:id="1"/>
      <w:r>
        <w:rPr>
          <w:highlight w:val="white"/>
          <w:lang w:val="it-IT"/>
        </w:rPr>
        <w:lastRenderedPageBreak/>
        <w:t>Inquiry Transaction</w:t>
      </w:r>
    </w:p>
    <w:tbl>
      <w:tblPr>
        <w:tblW w:w="0" w:type="auto"/>
        <w:tblInd w:w="-362" w:type="dxa"/>
        <w:tblLayout w:type="fixed"/>
        <w:tblLook w:val="0000" w:firstRow="0" w:lastRow="0" w:firstColumn="0" w:lastColumn="0" w:noHBand="0" w:noVBand="0"/>
      </w:tblPr>
      <w:tblGrid>
        <w:gridCol w:w="1861"/>
        <w:gridCol w:w="3021"/>
        <w:gridCol w:w="1598"/>
        <w:gridCol w:w="3550"/>
      </w:tblGrid>
      <w:tr w:rsidR="003E354B" w14:paraId="3AE78A7C" w14:textId="77777777">
        <w:trPr>
          <w:trHeight w:val="422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045B8" w14:textId="77777777" w:rsidR="003E354B" w:rsidRDefault="003E354B">
            <w:r>
              <w:rPr>
                <w:b/>
                <w:szCs w:val="18"/>
              </w:rPr>
              <w:t>Module Name :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F948A" w14:textId="77777777" w:rsidR="003E354B" w:rsidRDefault="003E354B">
            <w:pPr>
              <w:pStyle w:val="2"/>
              <w:numPr>
                <w:ilvl w:val="0"/>
                <w:numId w:val="0"/>
              </w:numPr>
              <w:shd w:val="clear" w:color="auto" w:fill="auto"/>
              <w:snapToGrid w:val="0"/>
              <w:spacing w:before="0"/>
              <w:ind w:left="360"/>
              <w:rPr>
                <w:color w:val="222222"/>
                <w:sz w:val="19"/>
                <w:szCs w:val="19"/>
                <w:shd w:val="clear" w:color="auto" w:fill="FFFFFF"/>
                <w:lang w:val="en-US" w:eastAsia="en-US"/>
              </w:rPr>
            </w:pPr>
          </w:p>
          <w:p w14:paraId="17E22CCE" w14:textId="77777777" w:rsidR="003E354B" w:rsidRDefault="003E354B">
            <w:pPr>
              <w:pStyle w:val="2"/>
              <w:numPr>
                <w:ilvl w:val="0"/>
                <w:numId w:val="0"/>
              </w:numPr>
              <w:shd w:val="clear" w:color="auto" w:fill="auto"/>
              <w:spacing w:before="0"/>
              <w:ind w:left="360"/>
            </w:pPr>
            <w:r>
              <w:rPr>
                <w:color w:val="222222"/>
                <w:sz w:val="19"/>
                <w:szCs w:val="19"/>
                <w:highlight w:val="white"/>
                <w:lang w:val="en-US" w:eastAsia="en-US"/>
              </w:rPr>
              <w:t>Inquiry Transaction</w:t>
            </w:r>
          </w:p>
          <w:p w14:paraId="5ADD96ED" w14:textId="77777777" w:rsidR="003E354B" w:rsidRDefault="003E354B">
            <w:pPr>
              <w:rPr>
                <w:szCs w:val="18"/>
                <w:lang w:val="it-IT" w:eastAsia="en-US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3F5DE" w14:textId="77777777" w:rsidR="003E354B" w:rsidRDefault="003E354B">
            <w:r>
              <w:rPr>
                <w:b/>
                <w:szCs w:val="18"/>
              </w:rPr>
              <w:t>Testing Date :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BEB1E" w14:textId="77777777" w:rsidR="003E354B" w:rsidRDefault="003E354B">
            <w:pPr>
              <w:snapToGrid w:val="0"/>
            </w:pPr>
          </w:p>
        </w:tc>
      </w:tr>
      <w:tr w:rsidR="003E354B" w14:paraId="3FD18CC6" w14:textId="77777777">
        <w:trPr>
          <w:trHeight w:val="548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88470" w14:textId="77777777" w:rsidR="003E354B" w:rsidRDefault="003E354B">
            <w:r>
              <w:rPr>
                <w:b/>
                <w:szCs w:val="18"/>
              </w:rPr>
              <w:t>Tester Name :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D9F98" w14:textId="77777777" w:rsidR="003E354B" w:rsidRDefault="003E354B">
            <w:pPr>
              <w:snapToGrid w:val="0"/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A05B11" w14:textId="77777777" w:rsidR="003E354B" w:rsidRDefault="003E354B">
            <w:r>
              <w:rPr>
                <w:b/>
                <w:szCs w:val="18"/>
              </w:rPr>
              <w:t>Signature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274A4" w14:textId="77777777" w:rsidR="003E354B" w:rsidRDefault="003E354B">
            <w:pPr>
              <w:snapToGrid w:val="0"/>
              <w:rPr>
                <w:b/>
                <w:szCs w:val="18"/>
              </w:rPr>
            </w:pPr>
          </w:p>
        </w:tc>
      </w:tr>
    </w:tbl>
    <w:p w14:paraId="65124F8F" w14:textId="77777777" w:rsidR="003E354B" w:rsidRDefault="003E354B">
      <w:pPr>
        <w:jc w:val="center"/>
        <w:rPr>
          <w:szCs w:val="18"/>
        </w:rPr>
      </w:pPr>
    </w:p>
    <w:tbl>
      <w:tblPr>
        <w:tblW w:w="0" w:type="auto"/>
        <w:tblInd w:w="-362" w:type="dxa"/>
        <w:tblLayout w:type="fixed"/>
        <w:tblLook w:val="0000" w:firstRow="0" w:lastRow="0" w:firstColumn="0" w:lastColumn="0" w:noHBand="0" w:noVBand="0"/>
      </w:tblPr>
      <w:tblGrid>
        <w:gridCol w:w="804"/>
        <w:gridCol w:w="2256"/>
        <w:gridCol w:w="2610"/>
        <w:gridCol w:w="1980"/>
        <w:gridCol w:w="1074"/>
        <w:gridCol w:w="1306"/>
      </w:tblGrid>
      <w:tr w:rsidR="003E354B" w14:paraId="003CD942" w14:textId="77777777" w:rsidTr="0094081A">
        <w:trPr>
          <w:tblHeader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0A8313AB" w14:textId="77777777" w:rsidR="003E354B" w:rsidRDefault="0094081A" w:rsidP="0094081A">
            <w:pPr>
              <w:ind w:left="-45" w:right="-63"/>
            </w:pPr>
            <w:r>
              <w:rPr>
                <w:rFonts w:eastAsia="Arial"/>
                <w:b/>
                <w:szCs w:val="18"/>
                <w:lang w:val="en-US"/>
              </w:rPr>
              <w:t xml:space="preserve">      </w:t>
            </w:r>
            <w:r w:rsidR="003E354B">
              <w:rPr>
                <w:b/>
                <w:szCs w:val="18"/>
              </w:rPr>
              <w:t>Step No.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61963E1E" w14:textId="77777777" w:rsidR="003E354B" w:rsidRDefault="003E354B" w:rsidP="0094081A">
            <w:pPr>
              <w:jc w:val="center"/>
            </w:pPr>
            <w:r>
              <w:rPr>
                <w:b/>
                <w:szCs w:val="18"/>
              </w:rPr>
              <w:t>Actions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BD9EB2D" w14:textId="77777777" w:rsidR="003E354B" w:rsidRDefault="003E354B" w:rsidP="0094081A">
            <w:pPr>
              <w:jc w:val="center"/>
            </w:pPr>
            <w:r>
              <w:rPr>
                <w:b/>
                <w:szCs w:val="18"/>
              </w:rPr>
              <w:t>Steps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21FF4DD" w14:textId="77777777" w:rsidR="003E354B" w:rsidRDefault="003E354B" w:rsidP="0094081A">
            <w:pPr>
              <w:jc w:val="center"/>
            </w:pPr>
            <w:r>
              <w:rPr>
                <w:b/>
                <w:szCs w:val="18"/>
              </w:rPr>
              <w:t>Expected Result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2F01A21F" w14:textId="77777777" w:rsidR="003E354B" w:rsidRDefault="003E354B" w:rsidP="0094081A">
            <w:pPr>
              <w:jc w:val="center"/>
            </w:pPr>
            <w:r>
              <w:rPr>
                <w:b/>
                <w:szCs w:val="18"/>
              </w:rPr>
              <w:t>Pass / Fail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CB53EF3" w14:textId="77777777" w:rsidR="003E354B" w:rsidRDefault="003E354B" w:rsidP="0094081A">
            <w:pPr>
              <w:jc w:val="center"/>
            </w:pPr>
            <w:r>
              <w:rPr>
                <w:b/>
                <w:szCs w:val="18"/>
              </w:rPr>
              <w:t>Actual Result</w:t>
            </w:r>
          </w:p>
        </w:tc>
      </w:tr>
      <w:tr w:rsidR="003E354B" w14:paraId="2EEC9F71" w14:textId="7777777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75886" w14:textId="77777777" w:rsidR="003E354B" w:rsidRDefault="003E354B" w:rsidP="00A82D6E">
            <w:pPr>
              <w:numPr>
                <w:ilvl w:val="0"/>
                <w:numId w:val="3"/>
              </w:numPr>
              <w:snapToGrid w:val="0"/>
              <w:jc w:val="left"/>
              <w:rPr>
                <w:b/>
                <w:szCs w:val="1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BD237" w14:textId="77777777" w:rsidR="003E354B" w:rsidRDefault="003E354B">
            <w:pPr>
              <w:pStyle w:val="2"/>
              <w:numPr>
                <w:ilvl w:val="0"/>
                <w:numId w:val="0"/>
              </w:numPr>
              <w:shd w:val="clear" w:color="auto" w:fill="auto"/>
              <w:spacing w:before="0"/>
              <w:ind w:left="578" w:hanging="578"/>
            </w:pPr>
            <w:r>
              <w:rPr>
                <w:color w:val="222222"/>
                <w:sz w:val="19"/>
                <w:szCs w:val="19"/>
                <w:highlight w:val="white"/>
                <w:lang w:val="en-US" w:eastAsia="en-US"/>
              </w:rPr>
              <w:t>Inquiry Transaction</w:t>
            </w:r>
          </w:p>
          <w:p w14:paraId="5C7C5F6C" w14:textId="77777777" w:rsidR="003E354B" w:rsidRDefault="003E354B">
            <w:pPr>
              <w:rPr>
                <w:szCs w:val="18"/>
                <w:lang w:val="it-IT" w:eastAsia="en-US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58B1A" w14:textId="77777777" w:rsidR="003E354B" w:rsidRDefault="002B7EA8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t xml:space="preserve">Click </w:t>
            </w:r>
            <w:r w:rsidR="003E354B">
              <w:rPr>
                <w:szCs w:val="18"/>
                <w:lang w:val="en-US"/>
              </w:rPr>
              <w:t>checkout/</w:t>
            </w:r>
            <w:r>
              <w:rPr>
                <w:szCs w:val="18"/>
                <w:lang w:val="en-US"/>
              </w:rPr>
              <w:t>payment button</w:t>
            </w:r>
            <w:r w:rsidR="003E354B">
              <w:rPr>
                <w:szCs w:val="18"/>
                <w:lang w:val="en-US"/>
              </w:rPr>
              <w:t xml:space="preserve"> </w:t>
            </w:r>
            <w:r>
              <w:rPr>
                <w:szCs w:val="18"/>
                <w:lang w:val="en-US"/>
              </w:rPr>
              <w:t>from</w:t>
            </w:r>
            <w:r w:rsidR="003E354B">
              <w:rPr>
                <w:szCs w:val="18"/>
                <w:lang w:val="en-US"/>
              </w:rPr>
              <w:t xml:space="preserve"> merchant</w:t>
            </w:r>
            <w:r>
              <w:rPr>
                <w:szCs w:val="18"/>
                <w:lang w:val="en-US"/>
              </w:rPr>
              <w:t xml:space="preserve"> website</w:t>
            </w:r>
          </w:p>
          <w:p w14:paraId="14962842" w14:textId="77777777" w:rsidR="003E354B" w:rsidRDefault="003E354B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  <w:lang w:val="en-US"/>
              </w:rPr>
            </w:pPr>
          </w:p>
          <w:p w14:paraId="5F932E36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2C60BD56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164C5F6A" w14:textId="77777777" w:rsidR="003E354B" w:rsidRDefault="003E354B">
            <w:pPr>
              <w:tabs>
                <w:tab w:val="center" w:pos="4320"/>
                <w:tab w:val="right" w:pos="8640"/>
              </w:tabs>
            </w:pPr>
            <w:r>
              <w:rPr>
                <w:b/>
                <w:szCs w:val="18"/>
              </w:rPr>
              <w:t>[NEGATIVE TEST]</w:t>
            </w:r>
          </w:p>
          <w:p w14:paraId="0AF530D0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b/>
                <w:szCs w:val="18"/>
                <w:lang w:val="en-US"/>
              </w:rPr>
            </w:pPr>
          </w:p>
          <w:p w14:paraId="7B5E6417" w14:textId="77777777" w:rsidR="003E354B" w:rsidRDefault="00C14E15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t xml:space="preserve">Invalid </w:t>
            </w:r>
            <w:r w:rsidR="003E354B">
              <w:rPr>
                <w:szCs w:val="18"/>
                <w:lang w:val="en-US"/>
              </w:rPr>
              <w:t>Inquiry Transaction</w:t>
            </w:r>
            <w:r w:rsidR="00284C56">
              <w:rPr>
                <w:szCs w:val="18"/>
                <w:lang w:val="en-US"/>
              </w:rPr>
              <w:t xml:space="preserve"> URL</w:t>
            </w:r>
          </w:p>
          <w:p w14:paraId="6F32BFF6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08FB3915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28C97FB8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55358C4F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0254A412" w14:textId="77777777" w:rsidR="003E354B" w:rsidRDefault="003E354B" w:rsidP="00A135FD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  <w:lang w:val="en-US"/>
              </w:rPr>
            </w:pPr>
          </w:p>
          <w:p w14:paraId="0426F333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654CA8E5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48F840F5" w14:textId="77777777" w:rsidR="003E354B" w:rsidRDefault="00C14E15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t xml:space="preserve">Invalid </w:t>
            </w:r>
            <w:r w:rsidR="00284C56">
              <w:rPr>
                <w:szCs w:val="18"/>
                <w:lang w:val="en-US"/>
              </w:rPr>
              <w:t xml:space="preserve">API </w:t>
            </w:r>
            <w:r w:rsidR="003E354B">
              <w:rPr>
                <w:szCs w:val="18"/>
                <w:lang w:val="en-US"/>
              </w:rPr>
              <w:t xml:space="preserve">Key </w:t>
            </w:r>
          </w:p>
          <w:p w14:paraId="76E0D782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2AB894A2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062ACED1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334CD1BD" w14:textId="77777777" w:rsidR="003E354B" w:rsidRDefault="003E354B" w:rsidP="00A135FD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  <w:lang w:val="en-US"/>
              </w:rPr>
            </w:pPr>
          </w:p>
          <w:p w14:paraId="251700C6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7E857FD9" w14:textId="77777777" w:rsidR="003E354B" w:rsidRDefault="003E354B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  <w:lang w:val="en-US"/>
              </w:rPr>
            </w:pPr>
          </w:p>
          <w:p w14:paraId="62869274" w14:textId="77777777" w:rsidR="003E354B" w:rsidRDefault="00C14E15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t xml:space="preserve">Invalid </w:t>
            </w:r>
            <w:r w:rsidR="003E354B">
              <w:rPr>
                <w:szCs w:val="18"/>
                <w:lang w:val="en-US"/>
              </w:rPr>
              <w:t>Password</w:t>
            </w:r>
          </w:p>
          <w:p w14:paraId="5FAD5843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181FE04D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19ECBB46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29D922FB" w14:textId="77777777" w:rsidR="003E354B" w:rsidRDefault="003E354B" w:rsidP="00284C56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  <w:lang w:val="en-US"/>
              </w:rPr>
            </w:pPr>
          </w:p>
          <w:p w14:paraId="0A1FB3A8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</w:rPr>
            </w:pPr>
          </w:p>
          <w:p w14:paraId="7D3BD78B" w14:textId="77777777" w:rsidR="00A135FD" w:rsidRDefault="00A135FD" w:rsidP="00A135FD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</w:rPr>
            </w:pPr>
          </w:p>
          <w:p w14:paraId="7BC8F371" w14:textId="77777777" w:rsidR="00A135FD" w:rsidRDefault="00A135FD" w:rsidP="00A135FD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</w:rPr>
            </w:pPr>
          </w:p>
          <w:p w14:paraId="6730314E" w14:textId="77777777" w:rsidR="00F17F12" w:rsidRPr="00F17F12" w:rsidRDefault="00F17F12">
            <w:pPr>
              <w:tabs>
                <w:tab w:val="center" w:pos="4320"/>
                <w:tab w:val="right" w:pos="8640"/>
              </w:tabs>
              <w:rPr>
                <w:szCs w:val="18"/>
              </w:rPr>
            </w:pPr>
          </w:p>
          <w:p w14:paraId="3EE075E5" w14:textId="77777777" w:rsidR="003E354B" w:rsidRDefault="00C14E15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t xml:space="preserve">Invalid </w:t>
            </w:r>
            <w:r w:rsidR="003E354B">
              <w:rPr>
                <w:szCs w:val="18"/>
                <w:lang w:val="en-US"/>
              </w:rPr>
              <w:t>Signature</w:t>
            </w:r>
          </w:p>
          <w:p w14:paraId="4417B5FF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5CADCF60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12F98A9E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0A4782BA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746EDD4D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5C2CDAF7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3FD929A5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091F78B6" w14:textId="77777777" w:rsidR="00A135FD" w:rsidRDefault="00A135FD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17668276" w14:textId="77777777" w:rsidR="00A135FD" w:rsidRDefault="00A135FD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52A7A003" w14:textId="77777777" w:rsidR="00A135FD" w:rsidRDefault="00A135FD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03B2874F" w14:textId="77777777" w:rsidR="00A135FD" w:rsidRDefault="00A135FD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72FD8A9B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  <w:lang w:val="en-US"/>
              </w:rPr>
            </w:pPr>
          </w:p>
          <w:p w14:paraId="03BB6342" w14:textId="77777777" w:rsidR="003E354B" w:rsidRDefault="003E354B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  <w:lang w:val="en-US"/>
              </w:rPr>
            </w:pPr>
          </w:p>
          <w:p w14:paraId="46DB93B2" w14:textId="77777777" w:rsidR="003E354B" w:rsidRDefault="00C14E15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lastRenderedPageBreak/>
              <w:t xml:space="preserve">Inquiry Format </w:t>
            </w:r>
            <w:r w:rsidR="00284C56">
              <w:rPr>
                <w:szCs w:val="18"/>
                <w:lang w:val="en-US"/>
              </w:rPr>
              <w:t xml:space="preserve">Response from Merchant </w:t>
            </w:r>
            <w:r w:rsidR="00F856A8">
              <w:rPr>
                <w:szCs w:val="18"/>
                <w:lang w:val="en-US"/>
              </w:rPr>
              <w:t>does not match</w:t>
            </w:r>
            <w:r w:rsidR="00284C56">
              <w:rPr>
                <w:szCs w:val="18"/>
                <w:lang w:val="en-US"/>
              </w:rPr>
              <w:t xml:space="preserve"> with </w:t>
            </w:r>
            <w:proofErr w:type="spellStart"/>
            <w:r w:rsidR="00F856A8">
              <w:rPr>
                <w:szCs w:val="18"/>
                <w:lang w:val="en-US"/>
              </w:rPr>
              <w:t>Espay</w:t>
            </w:r>
            <w:proofErr w:type="spellEnd"/>
            <w:r w:rsidR="00F856A8">
              <w:rPr>
                <w:szCs w:val="18"/>
                <w:lang w:val="en-US"/>
              </w:rPr>
              <w:t xml:space="preserve"> </w:t>
            </w:r>
            <w:r w:rsidR="00284C56">
              <w:rPr>
                <w:szCs w:val="18"/>
                <w:lang w:val="en-US"/>
              </w:rPr>
              <w:t>Technical Specification Document</w:t>
            </w:r>
            <w:r w:rsidR="003E354B"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E00C2" w14:textId="77777777" w:rsidR="003E354B" w:rsidRDefault="002B7EA8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lastRenderedPageBreak/>
              <w:t xml:space="preserve">Successfully redirect to </w:t>
            </w:r>
            <w:r w:rsidR="00284C56">
              <w:rPr>
                <w:szCs w:val="18"/>
                <w:lang w:val="en-US"/>
              </w:rPr>
              <w:t>bank web page (</w:t>
            </w:r>
            <w:proofErr w:type="spellStart"/>
            <w:r w:rsidR="00284C56">
              <w:rPr>
                <w:szCs w:val="18"/>
                <w:lang w:val="en-US"/>
              </w:rPr>
              <w:t>espay</w:t>
            </w:r>
            <w:proofErr w:type="spellEnd"/>
            <w:r w:rsidR="00284C56">
              <w:rPr>
                <w:szCs w:val="18"/>
                <w:lang w:val="en-US"/>
              </w:rPr>
              <w:t>)</w:t>
            </w:r>
          </w:p>
          <w:p w14:paraId="442FFE4C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18"/>
              </w:rPr>
            </w:pPr>
          </w:p>
          <w:p w14:paraId="003B9223" w14:textId="77777777" w:rsidR="003E354B" w:rsidRDefault="003E354B">
            <w:pPr>
              <w:pStyle w:val="aa"/>
              <w:ind w:left="0" w:firstLine="0"/>
              <w:rPr>
                <w:szCs w:val="18"/>
                <w:lang w:val="en-US"/>
              </w:rPr>
            </w:pPr>
          </w:p>
          <w:p w14:paraId="08620B1B" w14:textId="77777777" w:rsidR="003E354B" w:rsidRDefault="003E354B">
            <w:pPr>
              <w:pStyle w:val="aa"/>
              <w:ind w:left="0" w:firstLine="0"/>
              <w:rPr>
                <w:szCs w:val="18"/>
                <w:lang w:val="en-US"/>
              </w:rPr>
            </w:pPr>
          </w:p>
          <w:p w14:paraId="3450BBBD" w14:textId="77777777" w:rsidR="00284C56" w:rsidRDefault="00284C56">
            <w:pPr>
              <w:pStyle w:val="aa"/>
              <w:ind w:left="0" w:firstLine="0"/>
              <w:rPr>
                <w:szCs w:val="18"/>
                <w:lang w:val="en-US"/>
              </w:rPr>
            </w:pPr>
          </w:p>
          <w:p w14:paraId="183F1AF8" w14:textId="77777777" w:rsidR="003E354B" w:rsidRDefault="003E354B">
            <w:pPr>
              <w:pStyle w:val="aa"/>
              <w:ind w:left="0" w:firstLine="0"/>
              <w:rPr>
                <w:szCs w:val="18"/>
                <w:lang w:val="en-US"/>
              </w:rPr>
            </w:pPr>
          </w:p>
          <w:p w14:paraId="47FA541A" w14:textId="77777777" w:rsidR="003E354B" w:rsidRDefault="00284C56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t>Error Notification</w:t>
            </w:r>
            <w:r w:rsidR="001B12D6">
              <w:rPr>
                <w:szCs w:val="18"/>
                <w:lang w:val="en-US"/>
              </w:rPr>
              <w:t xml:space="preserve"> [0031] </w:t>
            </w:r>
            <w:r w:rsidR="001B12D6" w:rsidRPr="001B12D6">
              <w:rPr>
                <w:szCs w:val="18"/>
                <w:lang w:val="en-US"/>
              </w:rPr>
              <w:t xml:space="preserve">Rejected, Error </w:t>
            </w:r>
            <w:proofErr w:type="spellStart"/>
            <w:r w:rsidR="001B12D6" w:rsidRPr="001B12D6">
              <w:rPr>
                <w:szCs w:val="18"/>
                <w:lang w:val="en-US"/>
              </w:rPr>
              <w:t>komunikasi</w:t>
            </w:r>
            <w:proofErr w:type="spellEnd"/>
            <w:r w:rsidR="001B12D6" w:rsidRPr="001B12D6">
              <w:rPr>
                <w:szCs w:val="18"/>
                <w:lang w:val="en-US"/>
              </w:rPr>
              <w:t xml:space="preserve"> </w:t>
            </w:r>
            <w:proofErr w:type="spellStart"/>
            <w:r w:rsidR="001B12D6" w:rsidRPr="001B12D6">
              <w:rPr>
                <w:szCs w:val="18"/>
                <w:lang w:val="en-US"/>
              </w:rPr>
              <w:t>dengan</w:t>
            </w:r>
            <w:proofErr w:type="spellEnd"/>
            <w:r w:rsidR="001B12D6" w:rsidRPr="001B12D6">
              <w:rPr>
                <w:szCs w:val="18"/>
                <w:lang w:val="en-US"/>
              </w:rPr>
              <w:t xml:space="preserve"> Mitra</w:t>
            </w:r>
            <w:r>
              <w:rPr>
                <w:szCs w:val="18"/>
                <w:lang w:val="en-US"/>
              </w:rPr>
              <w:t xml:space="preserve"> appears</w:t>
            </w:r>
          </w:p>
          <w:p w14:paraId="69794DE2" w14:textId="77777777" w:rsidR="00284C56" w:rsidRDefault="00284C56" w:rsidP="00A135FD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</w:rPr>
            </w:pPr>
          </w:p>
          <w:p w14:paraId="6DADD6ED" w14:textId="77777777" w:rsidR="003E354B" w:rsidRDefault="003E354B" w:rsidP="001B12D6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</w:rPr>
            </w:pPr>
          </w:p>
          <w:p w14:paraId="411B3DA8" w14:textId="77777777" w:rsidR="003E354B" w:rsidRDefault="00A135FD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t xml:space="preserve">ESPAY </w:t>
            </w:r>
            <w:r w:rsidR="00284C56">
              <w:rPr>
                <w:szCs w:val="18"/>
                <w:lang w:val="en-US"/>
              </w:rPr>
              <w:t>Payment method does not show up</w:t>
            </w:r>
            <w:r>
              <w:rPr>
                <w:szCs w:val="18"/>
                <w:lang w:val="en-US"/>
              </w:rPr>
              <w:t xml:space="preserve"> at checkout page</w:t>
            </w:r>
            <w:r w:rsidR="00284C56">
              <w:rPr>
                <w:szCs w:val="18"/>
                <w:lang w:val="en-US"/>
              </w:rPr>
              <w:t xml:space="preserve"> </w:t>
            </w:r>
          </w:p>
          <w:p w14:paraId="4D191DBD" w14:textId="77777777" w:rsidR="003E354B" w:rsidRDefault="003E354B" w:rsidP="00A135FD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  <w:lang w:val="en-US"/>
              </w:rPr>
            </w:pPr>
          </w:p>
          <w:p w14:paraId="5796AEFB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4AC3AC6C" w14:textId="77777777" w:rsidR="00A135FD" w:rsidRDefault="00A135FD" w:rsidP="00A135FD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t xml:space="preserve">Error Notification [0031] </w:t>
            </w:r>
            <w:r w:rsidRPr="001B12D6">
              <w:rPr>
                <w:szCs w:val="18"/>
                <w:lang w:val="en-US"/>
              </w:rPr>
              <w:t xml:space="preserve">Rejected, Error </w:t>
            </w:r>
            <w:proofErr w:type="spellStart"/>
            <w:r w:rsidRPr="001B12D6">
              <w:rPr>
                <w:szCs w:val="18"/>
                <w:lang w:val="en-US"/>
              </w:rPr>
              <w:t>komunikasi</w:t>
            </w:r>
            <w:proofErr w:type="spellEnd"/>
            <w:r w:rsidRPr="001B12D6">
              <w:rPr>
                <w:szCs w:val="18"/>
                <w:lang w:val="en-US"/>
              </w:rPr>
              <w:t xml:space="preserve"> </w:t>
            </w:r>
            <w:proofErr w:type="spellStart"/>
            <w:r w:rsidRPr="001B12D6">
              <w:rPr>
                <w:szCs w:val="18"/>
                <w:lang w:val="en-US"/>
              </w:rPr>
              <w:t>dengan</w:t>
            </w:r>
            <w:proofErr w:type="spellEnd"/>
            <w:r w:rsidRPr="001B12D6">
              <w:rPr>
                <w:szCs w:val="18"/>
                <w:lang w:val="en-US"/>
              </w:rPr>
              <w:t xml:space="preserve"> Mitra</w:t>
            </w:r>
            <w:r>
              <w:rPr>
                <w:szCs w:val="18"/>
                <w:lang w:val="en-US"/>
              </w:rPr>
              <w:t xml:space="preserve"> appears</w:t>
            </w:r>
          </w:p>
          <w:p w14:paraId="4FBA91E3" w14:textId="77777777" w:rsidR="003E354B" w:rsidRDefault="003E354B" w:rsidP="00A135FD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  <w:lang w:val="en-US"/>
              </w:rPr>
            </w:pPr>
          </w:p>
          <w:p w14:paraId="437B8576" w14:textId="77777777" w:rsidR="00F17F12" w:rsidRPr="00F17F12" w:rsidRDefault="00F17F12">
            <w:pPr>
              <w:tabs>
                <w:tab w:val="center" w:pos="4320"/>
                <w:tab w:val="right" w:pos="8640"/>
              </w:tabs>
              <w:ind w:left="0" w:firstLine="0"/>
              <w:rPr>
                <w:szCs w:val="18"/>
              </w:rPr>
            </w:pPr>
          </w:p>
          <w:p w14:paraId="74BBCB18" w14:textId="77777777" w:rsidR="00284C56" w:rsidRPr="00A135FD" w:rsidRDefault="00A135FD" w:rsidP="00A135FD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t xml:space="preserve">Error Notification [0031] </w:t>
            </w:r>
            <w:r w:rsidRPr="001B12D6">
              <w:rPr>
                <w:szCs w:val="18"/>
                <w:lang w:val="en-US"/>
              </w:rPr>
              <w:t xml:space="preserve">Rejected, Error </w:t>
            </w:r>
            <w:proofErr w:type="spellStart"/>
            <w:r w:rsidRPr="001B12D6">
              <w:rPr>
                <w:szCs w:val="18"/>
                <w:lang w:val="en-US"/>
              </w:rPr>
              <w:t>komunikasi</w:t>
            </w:r>
            <w:proofErr w:type="spellEnd"/>
            <w:r w:rsidRPr="001B12D6">
              <w:rPr>
                <w:szCs w:val="18"/>
                <w:lang w:val="en-US"/>
              </w:rPr>
              <w:t xml:space="preserve"> </w:t>
            </w:r>
            <w:proofErr w:type="spellStart"/>
            <w:r w:rsidRPr="001B12D6">
              <w:rPr>
                <w:szCs w:val="18"/>
                <w:lang w:val="en-US"/>
              </w:rPr>
              <w:t>dengan</w:t>
            </w:r>
            <w:proofErr w:type="spellEnd"/>
            <w:r w:rsidRPr="001B12D6">
              <w:rPr>
                <w:szCs w:val="18"/>
                <w:lang w:val="en-US"/>
              </w:rPr>
              <w:t xml:space="preserve"> Mitra</w:t>
            </w:r>
            <w:r>
              <w:rPr>
                <w:szCs w:val="18"/>
                <w:lang w:val="en-US"/>
              </w:rPr>
              <w:t xml:space="preserve"> appears</w:t>
            </w:r>
          </w:p>
          <w:p w14:paraId="636B3FA4" w14:textId="77777777" w:rsidR="00284C56" w:rsidRDefault="00284C56">
            <w:pPr>
              <w:tabs>
                <w:tab w:val="center" w:pos="4320"/>
                <w:tab w:val="right" w:pos="8640"/>
              </w:tabs>
              <w:jc w:val="left"/>
              <w:rPr>
                <w:szCs w:val="18"/>
                <w:lang w:val="en-US"/>
              </w:rPr>
            </w:pPr>
          </w:p>
          <w:p w14:paraId="24757462" w14:textId="77777777" w:rsidR="00284C56" w:rsidRDefault="00284C56">
            <w:pPr>
              <w:tabs>
                <w:tab w:val="center" w:pos="4320"/>
                <w:tab w:val="right" w:pos="8640"/>
              </w:tabs>
              <w:jc w:val="left"/>
              <w:rPr>
                <w:szCs w:val="18"/>
                <w:lang w:val="en-US"/>
              </w:rPr>
            </w:pPr>
          </w:p>
          <w:p w14:paraId="48FEAC77" w14:textId="77777777" w:rsidR="00A135FD" w:rsidRDefault="00A135FD">
            <w:pPr>
              <w:tabs>
                <w:tab w:val="center" w:pos="4320"/>
                <w:tab w:val="right" w:pos="8640"/>
              </w:tabs>
              <w:jc w:val="left"/>
              <w:rPr>
                <w:szCs w:val="18"/>
                <w:lang w:val="en-US"/>
              </w:rPr>
            </w:pPr>
          </w:p>
          <w:p w14:paraId="6D2B3B67" w14:textId="77777777" w:rsidR="00A135FD" w:rsidRDefault="00A135FD">
            <w:pPr>
              <w:tabs>
                <w:tab w:val="center" w:pos="4320"/>
                <w:tab w:val="right" w:pos="8640"/>
              </w:tabs>
              <w:jc w:val="left"/>
              <w:rPr>
                <w:szCs w:val="18"/>
                <w:lang w:val="en-US"/>
              </w:rPr>
            </w:pPr>
          </w:p>
          <w:p w14:paraId="2E92C705" w14:textId="77777777" w:rsidR="00A135FD" w:rsidRDefault="00A135FD">
            <w:pPr>
              <w:tabs>
                <w:tab w:val="center" w:pos="4320"/>
                <w:tab w:val="right" w:pos="8640"/>
              </w:tabs>
              <w:jc w:val="left"/>
              <w:rPr>
                <w:szCs w:val="18"/>
                <w:lang w:val="en-US"/>
              </w:rPr>
            </w:pPr>
          </w:p>
          <w:p w14:paraId="4FE9D42C" w14:textId="77777777" w:rsidR="00A135FD" w:rsidRDefault="00A135FD">
            <w:pPr>
              <w:tabs>
                <w:tab w:val="center" w:pos="4320"/>
                <w:tab w:val="right" w:pos="8640"/>
              </w:tabs>
              <w:jc w:val="left"/>
              <w:rPr>
                <w:szCs w:val="18"/>
                <w:lang w:val="en-US"/>
              </w:rPr>
            </w:pPr>
          </w:p>
          <w:p w14:paraId="587D6F27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18"/>
                <w:lang w:val="en-US"/>
              </w:rPr>
            </w:pPr>
          </w:p>
          <w:p w14:paraId="5F1E1CD5" w14:textId="77777777" w:rsidR="00A135FD" w:rsidRDefault="00A135FD" w:rsidP="00A135FD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lastRenderedPageBreak/>
              <w:t xml:space="preserve">Error Notification [0031] </w:t>
            </w:r>
            <w:r w:rsidRPr="001B12D6">
              <w:rPr>
                <w:szCs w:val="18"/>
                <w:lang w:val="en-US"/>
              </w:rPr>
              <w:t xml:space="preserve">Rejected, Error </w:t>
            </w:r>
            <w:proofErr w:type="spellStart"/>
            <w:r w:rsidRPr="001B12D6">
              <w:rPr>
                <w:szCs w:val="18"/>
                <w:lang w:val="en-US"/>
              </w:rPr>
              <w:t>komunikasi</w:t>
            </w:r>
            <w:proofErr w:type="spellEnd"/>
            <w:r w:rsidRPr="001B12D6">
              <w:rPr>
                <w:szCs w:val="18"/>
                <w:lang w:val="en-US"/>
              </w:rPr>
              <w:t xml:space="preserve"> </w:t>
            </w:r>
            <w:proofErr w:type="spellStart"/>
            <w:r w:rsidRPr="001B12D6">
              <w:rPr>
                <w:szCs w:val="18"/>
                <w:lang w:val="en-US"/>
              </w:rPr>
              <w:t>dengan</w:t>
            </w:r>
            <w:proofErr w:type="spellEnd"/>
            <w:r w:rsidRPr="001B12D6">
              <w:rPr>
                <w:szCs w:val="18"/>
                <w:lang w:val="en-US"/>
              </w:rPr>
              <w:t xml:space="preserve"> Mitra</w:t>
            </w:r>
            <w:r>
              <w:rPr>
                <w:szCs w:val="18"/>
                <w:lang w:val="en-US"/>
              </w:rPr>
              <w:t xml:space="preserve"> appears</w:t>
            </w:r>
          </w:p>
          <w:p w14:paraId="21450646" w14:textId="77777777" w:rsidR="003E354B" w:rsidRDefault="003E354B">
            <w:pP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E7EAC" w14:textId="77777777" w:rsidR="003E354B" w:rsidRDefault="003E354B">
            <w:pPr>
              <w:rPr>
                <w:szCs w:val="18"/>
              </w:rPr>
            </w:pPr>
          </w:p>
          <w:p w14:paraId="771E851E" w14:textId="77777777" w:rsidR="003E354B" w:rsidRDefault="003E354B">
            <w:pPr>
              <w:rPr>
                <w:szCs w:val="18"/>
              </w:rPr>
            </w:pPr>
          </w:p>
          <w:p w14:paraId="68E5BAD2" w14:textId="77777777" w:rsidR="003E354B" w:rsidRDefault="003E354B">
            <w:pPr>
              <w:rPr>
                <w:szCs w:val="18"/>
              </w:rPr>
            </w:pPr>
          </w:p>
          <w:p w14:paraId="503CEBEC" w14:textId="77777777" w:rsidR="003E354B" w:rsidRDefault="003E354B">
            <w:pPr>
              <w:rPr>
                <w:szCs w:val="18"/>
              </w:rPr>
            </w:pPr>
          </w:p>
          <w:p w14:paraId="4C338A36" w14:textId="77777777" w:rsidR="003E354B" w:rsidRDefault="003E354B">
            <w:pPr>
              <w:rPr>
                <w:szCs w:val="18"/>
              </w:rPr>
            </w:pPr>
          </w:p>
          <w:p w14:paraId="704A0C69" w14:textId="77777777" w:rsidR="003E354B" w:rsidRDefault="003E354B">
            <w:pPr>
              <w:rPr>
                <w:szCs w:val="18"/>
              </w:rPr>
            </w:pPr>
          </w:p>
          <w:p w14:paraId="63CB0D55" w14:textId="77777777" w:rsidR="003E354B" w:rsidRDefault="003E354B">
            <w:pPr>
              <w:rPr>
                <w:szCs w:val="18"/>
              </w:rPr>
            </w:pPr>
          </w:p>
          <w:p w14:paraId="7FCB5303" w14:textId="77777777" w:rsidR="003E354B" w:rsidRDefault="003E354B">
            <w:pPr>
              <w:rPr>
                <w:szCs w:val="18"/>
              </w:rPr>
            </w:pPr>
          </w:p>
          <w:p w14:paraId="363C91D4" w14:textId="77777777" w:rsidR="003E354B" w:rsidRDefault="003E354B">
            <w:pPr>
              <w:rPr>
                <w:szCs w:val="18"/>
              </w:rPr>
            </w:pPr>
          </w:p>
          <w:p w14:paraId="4CB32FAE" w14:textId="77777777" w:rsidR="003E354B" w:rsidRDefault="003E354B">
            <w:pPr>
              <w:rPr>
                <w:szCs w:val="18"/>
              </w:rPr>
            </w:pPr>
          </w:p>
          <w:p w14:paraId="113912DC" w14:textId="77777777" w:rsidR="003E354B" w:rsidRDefault="003E354B">
            <w:pPr>
              <w:rPr>
                <w:szCs w:val="18"/>
              </w:rPr>
            </w:pPr>
          </w:p>
          <w:p w14:paraId="559543EF" w14:textId="77777777" w:rsidR="003E354B" w:rsidRDefault="003E354B">
            <w:pPr>
              <w:rPr>
                <w:szCs w:val="18"/>
              </w:rPr>
            </w:pPr>
          </w:p>
          <w:p w14:paraId="5A5C02A3" w14:textId="77777777" w:rsidR="003E354B" w:rsidRDefault="003E354B">
            <w:pPr>
              <w:rPr>
                <w:szCs w:val="18"/>
              </w:rPr>
            </w:pPr>
          </w:p>
          <w:p w14:paraId="16DE06C0" w14:textId="77777777" w:rsidR="003E354B" w:rsidRDefault="003E354B">
            <w:pPr>
              <w:rPr>
                <w:szCs w:val="18"/>
              </w:rPr>
            </w:pPr>
          </w:p>
          <w:p w14:paraId="5EB5BDED" w14:textId="77777777" w:rsidR="003E354B" w:rsidRDefault="003E354B">
            <w:pPr>
              <w:rPr>
                <w:szCs w:val="18"/>
              </w:rPr>
            </w:pPr>
          </w:p>
          <w:p w14:paraId="7D44268E" w14:textId="77777777" w:rsidR="003E354B" w:rsidRDefault="003E354B">
            <w:pPr>
              <w:rPr>
                <w:szCs w:val="18"/>
              </w:rPr>
            </w:pPr>
          </w:p>
          <w:p w14:paraId="3A880049" w14:textId="77777777" w:rsidR="003E354B" w:rsidRDefault="003E354B">
            <w:pPr>
              <w:rPr>
                <w:szCs w:val="18"/>
              </w:rPr>
            </w:pPr>
          </w:p>
          <w:p w14:paraId="0E7FBD2D" w14:textId="77777777" w:rsidR="003E354B" w:rsidRDefault="003E354B">
            <w:pPr>
              <w:rPr>
                <w:szCs w:val="18"/>
              </w:rPr>
            </w:pPr>
          </w:p>
          <w:p w14:paraId="558913DB" w14:textId="77777777" w:rsidR="003E354B" w:rsidRDefault="003E354B">
            <w:pPr>
              <w:rPr>
                <w:szCs w:val="18"/>
              </w:rPr>
            </w:pPr>
          </w:p>
          <w:p w14:paraId="06CB8E5B" w14:textId="77777777" w:rsidR="003E354B" w:rsidRDefault="003E354B">
            <w:pPr>
              <w:rPr>
                <w:szCs w:val="18"/>
              </w:rPr>
            </w:pPr>
          </w:p>
          <w:p w14:paraId="4A20EBB6" w14:textId="77777777" w:rsidR="003E354B" w:rsidRDefault="003E354B">
            <w:pPr>
              <w:rPr>
                <w:szCs w:val="18"/>
              </w:rPr>
            </w:pPr>
          </w:p>
          <w:p w14:paraId="6BFF76DD" w14:textId="77777777" w:rsidR="003E354B" w:rsidRDefault="003E354B">
            <w:pPr>
              <w:rPr>
                <w:szCs w:val="18"/>
              </w:rPr>
            </w:pPr>
          </w:p>
          <w:p w14:paraId="427FDCA5" w14:textId="77777777" w:rsidR="003E354B" w:rsidRDefault="003E354B">
            <w:pPr>
              <w:rPr>
                <w:szCs w:val="18"/>
              </w:rPr>
            </w:pPr>
          </w:p>
          <w:p w14:paraId="3E407032" w14:textId="77777777" w:rsidR="003E354B" w:rsidRDefault="003E354B">
            <w:pPr>
              <w:rPr>
                <w:szCs w:val="18"/>
              </w:rPr>
            </w:pPr>
          </w:p>
          <w:p w14:paraId="491D083A" w14:textId="77777777" w:rsidR="003E354B" w:rsidRDefault="003E354B">
            <w:pPr>
              <w:rPr>
                <w:szCs w:val="18"/>
              </w:rPr>
            </w:pPr>
          </w:p>
          <w:p w14:paraId="79D17FA5" w14:textId="77777777" w:rsidR="003E354B" w:rsidRDefault="003E354B">
            <w:pPr>
              <w:rPr>
                <w:szCs w:val="18"/>
              </w:rPr>
            </w:pPr>
          </w:p>
          <w:p w14:paraId="751AD054" w14:textId="77777777" w:rsidR="003E354B" w:rsidRDefault="003E354B">
            <w:pPr>
              <w:rPr>
                <w:szCs w:val="18"/>
              </w:rPr>
            </w:pPr>
          </w:p>
          <w:p w14:paraId="20B71C3B" w14:textId="77777777" w:rsidR="003E354B" w:rsidRDefault="003E354B">
            <w:pPr>
              <w:rPr>
                <w:szCs w:val="18"/>
              </w:rPr>
            </w:pPr>
          </w:p>
          <w:p w14:paraId="2BC2C4B3" w14:textId="77777777" w:rsidR="003E354B" w:rsidRDefault="003E354B">
            <w:pPr>
              <w:rPr>
                <w:szCs w:val="18"/>
              </w:rPr>
            </w:pPr>
          </w:p>
          <w:p w14:paraId="6A00C285" w14:textId="77777777" w:rsidR="003E354B" w:rsidRDefault="003E354B">
            <w:pPr>
              <w:rPr>
                <w:szCs w:val="18"/>
              </w:rPr>
            </w:pPr>
          </w:p>
          <w:p w14:paraId="3A334AB3" w14:textId="77777777" w:rsidR="003E354B" w:rsidRDefault="003E354B">
            <w:pPr>
              <w:rPr>
                <w:szCs w:val="18"/>
              </w:rPr>
            </w:pPr>
          </w:p>
          <w:p w14:paraId="5CC57B75" w14:textId="77777777" w:rsidR="003E354B" w:rsidRDefault="003E354B">
            <w:pPr>
              <w:rPr>
                <w:szCs w:val="18"/>
              </w:rPr>
            </w:pPr>
          </w:p>
          <w:p w14:paraId="1F1E2DD1" w14:textId="77777777" w:rsidR="003E354B" w:rsidRDefault="003E354B">
            <w:pPr>
              <w:rPr>
                <w:szCs w:val="18"/>
              </w:rPr>
            </w:pPr>
          </w:p>
          <w:p w14:paraId="63D07D7F" w14:textId="77777777" w:rsidR="003E354B" w:rsidRDefault="003E354B">
            <w:pPr>
              <w:rPr>
                <w:szCs w:val="18"/>
              </w:rPr>
            </w:pPr>
          </w:p>
          <w:p w14:paraId="506B516B" w14:textId="77777777" w:rsidR="003E354B" w:rsidRDefault="003E354B">
            <w:pPr>
              <w:rPr>
                <w:szCs w:val="18"/>
              </w:rPr>
            </w:pPr>
          </w:p>
          <w:p w14:paraId="401F5F5F" w14:textId="77777777" w:rsidR="003E354B" w:rsidRDefault="003E354B">
            <w:pPr>
              <w:rPr>
                <w:szCs w:val="18"/>
              </w:rPr>
            </w:pPr>
          </w:p>
          <w:p w14:paraId="0E9A8FC3" w14:textId="77777777" w:rsidR="003E354B" w:rsidRDefault="003E354B">
            <w:pPr>
              <w:rPr>
                <w:szCs w:val="18"/>
              </w:rPr>
            </w:pPr>
          </w:p>
          <w:p w14:paraId="5A89F3EB" w14:textId="77777777" w:rsidR="003E354B" w:rsidRDefault="003E354B">
            <w:pPr>
              <w:rPr>
                <w:szCs w:val="18"/>
              </w:rPr>
            </w:pPr>
          </w:p>
          <w:p w14:paraId="795F7488" w14:textId="77777777" w:rsidR="003E354B" w:rsidRDefault="003E354B">
            <w:pPr>
              <w:rPr>
                <w:szCs w:val="18"/>
              </w:rPr>
            </w:pPr>
          </w:p>
          <w:p w14:paraId="5E067067" w14:textId="77777777" w:rsidR="003E354B" w:rsidRDefault="003E354B">
            <w:pPr>
              <w:rPr>
                <w:szCs w:val="18"/>
              </w:rPr>
            </w:pPr>
          </w:p>
          <w:p w14:paraId="381307F2" w14:textId="77777777" w:rsidR="003E354B" w:rsidRDefault="003E354B">
            <w:pPr>
              <w:rPr>
                <w:szCs w:val="18"/>
              </w:rPr>
            </w:pPr>
          </w:p>
          <w:p w14:paraId="4D24914D" w14:textId="77777777" w:rsidR="003E354B" w:rsidRDefault="003E354B">
            <w:pPr>
              <w:rPr>
                <w:szCs w:val="18"/>
              </w:rPr>
            </w:pPr>
          </w:p>
          <w:p w14:paraId="0EE70E44" w14:textId="77777777" w:rsidR="003E354B" w:rsidRDefault="003E354B">
            <w:pPr>
              <w:rPr>
                <w:szCs w:val="18"/>
              </w:rPr>
            </w:pPr>
          </w:p>
          <w:p w14:paraId="511B11A1" w14:textId="77777777" w:rsidR="003E354B" w:rsidRDefault="003E354B">
            <w:pPr>
              <w:rPr>
                <w:szCs w:val="18"/>
              </w:rPr>
            </w:pPr>
          </w:p>
          <w:p w14:paraId="16803FE8" w14:textId="77777777" w:rsidR="003E354B" w:rsidRDefault="003E354B">
            <w:pPr>
              <w:rPr>
                <w:szCs w:val="18"/>
              </w:rPr>
            </w:pPr>
          </w:p>
          <w:p w14:paraId="512068C5" w14:textId="77777777" w:rsidR="003E354B" w:rsidRDefault="003E354B">
            <w:pPr>
              <w:rPr>
                <w:szCs w:val="18"/>
              </w:rPr>
            </w:pPr>
          </w:p>
          <w:p w14:paraId="63601DF6" w14:textId="77777777" w:rsidR="003E354B" w:rsidRDefault="003E354B">
            <w:pPr>
              <w:rPr>
                <w:szCs w:val="18"/>
              </w:rPr>
            </w:pPr>
          </w:p>
          <w:p w14:paraId="796A62BF" w14:textId="77777777" w:rsidR="003E354B" w:rsidRDefault="003E354B">
            <w:pPr>
              <w:rPr>
                <w:szCs w:val="18"/>
              </w:rPr>
            </w:pPr>
          </w:p>
          <w:p w14:paraId="015B2750" w14:textId="77777777" w:rsidR="003E354B" w:rsidRDefault="003E354B">
            <w:pPr>
              <w:rPr>
                <w:szCs w:val="18"/>
              </w:rPr>
            </w:pPr>
          </w:p>
          <w:p w14:paraId="20FFC729" w14:textId="77777777" w:rsidR="003E354B" w:rsidRDefault="003E354B">
            <w:pPr>
              <w:rPr>
                <w:szCs w:val="18"/>
              </w:rPr>
            </w:pPr>
          </w:p>
          <w:p w14:paraId="0F8831FC" w14:textId="77777777" w:rsidR="003E354B" w:rsidRDefault="003E354B">
            <w:pPr>
              <w:rPr>
                <w:szCs w:val="18"/>
              </w:rPr>
            </w:pPr>
          </w:p>
          <w:p w14:paraId="76F25777" w14:textId="77777777" w:rsidR="003E354B" w:rsidRDefault="003E354B">
            <w:pPr>
              <w:rPr>
                <w:szCs w:val="18"/>
              </w:rPr>
            </w:pPr>
          </w:p>
          <w:p w14:paraId="4A125A4B" w14:textId="77777777" w:rsidR="003E354B" w:rsidRDefault="003E354B">
            <w:pPr>
              <w:rPr>
                <w:szCs w:val="18"/>
              </w:rPr>
            </w:pPr>
          </w:p>
          <w:p w14:paraId="3D1EBA40" w14:textId="77777777" w:rsidR="003E354B" w:rsidRDefault="003E354B">
            <w:pPr>
              <w:rPr>
                <w:szCs w:val="18"/>
              </w:rPr>
            </w:pPr>
          </w:p>
          <w:p w14:paraId="5EDBFC45" w14:textId="77777777" w:rsidR="003E354B" w:rsidRDefault="003E354B">
            <w:pPr>
              <w:rPr>
                <w:szCs w:val="18"/>
              </w:rPr>
            </w:pPr>
          </w:p>
          <w:p w14:paraId="3869C6CC" w14:textId="77777777" w:rsidR="003E354B" w:rsidRDefault="003E354B">
            <w:pPr>
              <w:rPr>
                <w:szCs w:val="18"/>
              </w:rPr>
            </w:pPr>
          </w:p>
          <w:p w14:paraId="4CFC50E2" w14:textId="77777777" w:rsidR="003E354B" w:rsidRDefault="003E354B">
            <w:pPr>
              <w:rPr>
                <w:szCs w:val="18"/>
              </w:rPr>
            </w:pPr>
          </w:p>
          <w:p w14:paraId="06B7C09A" w14:textId="77777777" w:rsidR="003E354B" w:rsidRDefault="003E354B">
            <w:pPr>
              <w:rPr>
                <w:szCs w:val="18"/>
              </w:rPr>
            </w:pPr>
          </w:p>
          <w:p w14:paraId="526486E5" w14:textId="77777777" w:rsidR="003E354B" w:rsidRDefault="003E354B">
            <w:pPr>
              <w:rPr>
                <w:szCs w:val="18"/>
              </w:rPr>
            </w:pPr>
          </w:p>
          <w:p w14:paraId="7597ECCF" w14:textId="77777777" w:rsidR="003E354B" w:rsidRDefault="003E354B">
            <w:pPr>
              <w:rPr>
                <w:szCs w:val="18"/>
              </w:rPr>
            </w:pPr>
          </w:p>
          <w:p w14:paraId="6064B76F" w14:textId="77777777" w:rsidR="003E354B" w:rsidRDefault="003E354B">
            <w:pPr>
              <w:rPr>
                <w:szCs w:val="18"/>
              </w:rPr>
            </w:pPr>
          </w:p>
          <w:p w14:paraId="12DE0F71" w14:textId="77777777" w:rsidR="003E354B" w:rsidRDefault="003E354B">
            <w:pPr>
              <w:rPr>
                <w:szCs w:val="18"/>
              </w:rPr>
            </w:pPr>
          </w:p>
          <w:p w14:paraId="6C032E07" w14:textId="77777777" w:rsidR="003E354B" w:rsidRDefault="003E354B">
            <w:pPr>
              <w:rPr>
                <w:szCs w:val="18"/>
              </w:rPr>
            </w:pPr>
          </w:p>
          <w:p w14:paraId="5109A36D" w14:textId="77777777" w:rsidR="003E354B" w:rsidRDefault="003E354B">
            <w:pPr>
              <w:rPr>
                <w:szCs w:val="18"/>
              </w:rPr>
            </w:pPr>
          </w:p>
          <w:p w14:paraId="79CF6130" w14:textId="77777777" w:rsidR="003E354B" w:rsidRDefault="003E354B">
            <w:pPr>
              <w:rPr>
                <w:szCs w:val="18"/>
              </w:rPr>
            </w:pPr>
          </w:p>
          <w:p w14:paraId="23D0716A" w14:textId="77777777" w:rsidR="003E354B" w:rsidRDefault="003E354B">
            <w:pPr>
              <w:rPr>
                <w:szCs w:val="18"/>
              </w:rPr>
            </w:pPr>
          </w:p>
          <w:p w14:paraId="0E9BB678" w14:textId="77777777" w:rsidR="003E354B" w:rsidRDefault="003E354B">
            <w:pPr>
              <w:ind w:left="0" w:firstLine="0"/>
              <w:rPr>
                <w:szCs w:val="1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CD99" w14:textId="77777777" w:rsidR="003E354B" w:rsidRDefault="003E354B">
            <w:pPr>
              <w:snapToGrid w:val="0"/>
              <w:rPr>
                <w:szCs w:val="18"/>
              </w:rPr>
            </w:pPr>
          </w:p>
          <w:p w14:paraId="3AE31C4E" w14:textId="77777777" w:rsidR="003E354B" w:rsidRDefault="003E354B">
            <w:pPr>
              <w:snapToGrid w:val="0"/>
              <w:rPr>
                <w:szCs w:val="18"/>
              </w:rPr>
            </w:pPr>
          </w:p>
          <w:p w14:paraId="35C1BF3E" w14:textId="77777777" w:rsidR="003E354B" w:rsidRDefault="003E354B">
            <w:pPr>
              <w:snapToGrid w:val="0"/>
              <w:rPr>
                <w:szCs w:val="18"/>
              </w:rPr>
            </w:pPr>
          </w:p>
          <w:p w14:paraId="64D27E5F" w14:textId="77777777" w:rsidR="003E354B" w:rsidRDefault="003E354B">
            <w:pPr>
              <w:snapToGrid w:val="0"/>
              <w:rPr>
                <w:szCs w:val="18"/>
              </w:rPr>
            </w:pPr>
          </w:p>
          <w:p w14:paraId="7A46DBF9" w14:textId="77777777" w:rsidR="003E354B" w:rsidRDefault="003E354B">
            <w:pPr>
              <w:snapToGrid w:val="0"/>
              <w:rPr>
                <w:szCs w:val="18"/>
              </w:rPr>
            </w:pPr>
          </w:p>
          <w:p w14:paraId="0B71DB04" w14:textId="77777777" w:rsidR="003E354B" w:rsidRDefault="003E354B">
            <w:pPr>
              <w:snapToGrid w:val="0"/>
              <w:rPr>
                <w:szCs w:val="18"/>
              </w:rPr>
            </w:pPr>
          </w:p>
          <w:p w14:paraId="29EBF029" w14:textId="77777777" w:rsidR="003E354B" w:rsidRDefault="003E354B">
            <w:pPr>
              <w:snapToGrid w:val="0"/>
              <w:rPr>
                <w:szCs w:val="18"/>
              </w:rPr>
            </w:pPr>
          </w:p>
          <w:p w14:paraId="5B692837" w14:textId="77777777" w:rsidR="003E354B" w:rsidRDefault="003E354B">
            <w:pPr>
              <w:snapToGrid w:val="0"/>
              <w:rPr>
                <w:szCs w:val="18"/>
              </w:rPr>
            </w:pPr>
          </w:p>
          <w:p w14:paraId="6C389F38" w14:textId="77777777" w:rsidR="003E354B" w:rsidRDefault="003E354B">
            <w:pPr>
              <w:snapToGrid w:val="0"/>
              <w:rPr>
                <w:szCs w:val="18"/>
              </w:rPr>
            </w:pPr>
          </w:p>
          <w:p w14:paraId="53410DFF" w14:textId="77777777" w:rsidR="003E354B" w:rsidRDefault="003E354B">
            <w:pPr>
              <w:snapToGrid w:val="0"/>
              <w:rPr>
                <w:szCs w:val="18"/>
              </w:rPr>
            </w:pPr>
          </w:p>
          <w:p w14:paraId="01C2C3C9" w14:textId="77777777" w:rsidR="003E354B" w:rsidRDefault="003E354B">
            <w:pPr>
              <w:snapToGrid w:val="0"/>
              <w:rPr>
                <w:szCs w:val="18"/>
              </w:rPr>
            </w:pPr>
          </w:p>
          <w:p w14:paraId="27DDA8D3" w14:textId="77777777" w:rsidR="003E354B" w:rsidRDefault="003E354B">
            <w:pPr>
              <w:snapToGrid w:val="0"/>
              <w:rPr>
                <w:szCs w:val="18"/>
              </w:rPr>
            </w:pPr>
          </w:p>
          <w:p w14:paraId="7DA25FF9" w14:textId="77777777" w:rsidR="003E354B" w:rsidRDefault="003E354B">
            <w:pPr>
              <w:snapToGrid w:val="0"/>
              <w:rPr>
                <w:szCs w:val="18"/>
              </w:rPr>
            </w:pPr>
          </w:p>
          <w:p w14:paraId="5948C293" w14:textId="77777777" w:rsidR="003E354B" w:rsidRDefault="003E354B">
            <w:pPr>
              <w:snapToGrid w:val="0"/>
              <w:rPr>
                <w:szCs w:val="18"/>
              </w:rPr>
            </w:pPr>
          </w:p>
          <w:p w14:paraId="575D69A0" w14:textId="77777777" w:rsidR="003E354B" w:rsidRDefault="003E354B">
            <w:pPr>
              <w:snapToGrid w:val="0"/>
              <w:rPr>
                <w:szCs w:val="18"/>
              </w:rPr>
            </w:pPr>
          </w:p>
          <w:p w14:paraId="35AA125E" w14:textId="77777777" w:rsidR="003E354B" w:rsidRDefault="003E354B">
            <w:pPr>
              <w:snapToGrid w:val="0"/>
              <w:rPr>
                <w:szCs w:val="18"/>
              </w:rPr>
            </w:pPr>
          </w:p>
          <w:p w14:paraId="588F618F" w14:textId="77777777" w:rsidR="003E354B" w:rsidRDefault="003E354B">
            <w:pPr>
              <w:snapToGrid w:val="0"/>
              <w:rPr>
                <w:szCs w:val="18"/>
              </w:rPr>
            </w:pPr>
          </w:p>
          <w:p w14:paraId="0F9E9ABF" w14:textId="77777777" w:rsidR="003E354B" w:rsidRDefault="003E354B">
            <w:pPr>
              <w:snapToGrid w:val="0"/>
              <w:rPr>
                <w:szCs w:val="18"/>
              </w:rPr>
            </w:pPr>
          </w:p>
          <w:p w14:paraId="52A34529" w14:textId="77777777" w:rsidR="003E354B" w:rsidRDefault="003E354B">
            <w:pPr>
              <w:snapToGrid w:val="0"/>
              <w:rPr>
                <w:szCs w:val="18"/>
              </w:rPr>
            </w:pPr>
          </w:p>
          <w:p w14:paraId="5CA12370" w14:textId="77777777" w:rsidR="003E354B" w:rsidRDefault="003E354B">
            <w:pPr>
              <w:snapToGrid w:val="0"/>
              <w:rPr>
                <w:szCs w:val="18"/>
              </w:rPr>
            </w:pPr>
          </w:p>
          <w:p w14:paraId="2CD96EF5" w14:textId="77777777" w:rsidR="003E354B" w:rsidRDefault="003E354B">
            <w:pPr>
              <w:snapToGrid w:val="0"/>
              <w:rPr>
                <w:szCs w:val="18"/>
              </w:rPr>
            </w:pPr>
          </w:p>
          <w:p w14:paraId="2C827CBB" w14:textId="77777777" w:rsidR="003E354B" w:rsidRDefault="003E354B">
            <w:pPr>
              <w:snapToGrid w:val="0"/>
              <w:rPr>
                <w:szCs w:val="18"/>
              </w:rPr>
            </w:pPr>
          </w:p>
          <w:p w14:paraId="24F7CF9A" w14:textId="77777777" w:rsidR="003E354B" w:rsidRDefault="003E354B">
            <w:pPr>
              <w:snapToGrid w:val="0"/>
              <w:rPr>
                <w:szCs w:val="18"/>
              </w:rPr>
            </w:pPr>
          </w:p>
          <w:p w14:paraId="51E40D3A" w14:textId="77777777" w:rsidR="003E354B" w:rsidRDefault="003E354B">
            <w:pPr>
              <w:snapToGrid w:val="0"/>
              <w:rPr>
                <w:szCs w:val="18"/>
              </w:rPr>
            </w:pPr>
          </w:p>
          <w:p w14:paraId="34DC5272" w14:textId="77777777" w:rsidR="003E354B" w:rsidRDefault="003E354B">
            <w:pPr>
              <w:snapToGrid w:val="0"/>
              <w:rPr>
                <w:szCs w:val="18"/>
              </w:rPr>
            </w:pPr>
          </w:p>
          <w:p w14:paraId="0353BA3B" w14:textId="77777777" w:rsidR="003E354B" w:rsidRDefault="003E354B">
            <w:pPr>
              <w:snapToGrid w:val="0"/>
              <w:rPr>
                <w:szCs w:val="18"/>
              </w:rPr>
            </w:pPr>
          </w:p>
          <w:p w14:paraId="3E1C229B" w14:textId="77777777" w:rsidR="003E354B" w:rsidRDefault="003E354B">
            <w:pPr>
              <w:snapToGrid w:val="0"/>
              <w:rPr>
                <w:szCs w:val="18"/>
              </w:rPr>
            </w:pPr>
          </w:p>
          <w:p w14:paraId="58685E7D" w14:textId="77777777" w:rsidR="003E354B" w:rsidRDefault="003E354B">
            <w:pPr>
              <w:snapToGrid w:val="0"/>
              <w:rPr>
                <w:szCs w:val="18"/>
              </w:rPr>
            </w:pPr>
          </w:p>
          <w:p w14:paraId="36FDCB82" w14:textId="77777777" w:rsidR="003E354B" w:rsidRDefault="003E354B">
            <w:pPr>
              <w:snapToGrid w:val="0"/>
              <w:rPr>
                <w:szCs w:val="18"/>
              </w:rPr>
            </w:pPr>
          </w:p>
          <w:p w14:paraId="41751BDC" w14:textId="77777777" w:rsidR="003E354B" w:rsidRDefault="003E354B">
            <w:pPr>
              <w:snapToGrid w:val="0"/>
              <w:rPr>
                <w:szCs w:val="18"/>
              </w:rPr>
            </w:pPr>
          </w:p>
          <w:p w14:paraId="44BA9466" w14:textId="77777777" w:rsidR="003E354B" w:rsidRDefault="003E354B">
            <w:pPr>
              <w:snapToGrid w:val="0"/>
              <w:rPr>
                <w:szCs w:val="18"/>
              </w:rPr>
            </w:pPr>
          </w:p>
          <w:p w14:paraId="44DBDFDA" w14:textId="77777777" w:rsidR="003E354B" w:rsidRDefault="003E354B">
            <w:pPr>
              <w:snapToGrid w:val="0"/>
              <w:rPr>
                <w:szCs w:val="18"/>
              </w:rPr>
            </w:pPr>
          </w:p>
          <w:p w14:paraId="42277D05" w14:textId="77777777" w:rsidR="003E354B" w:rsidRDefault="003E354B">
            <w:pPr>
              <w:snapToGrid w:val="0"/>
              <w:rPr>
                <w:szCs w:val="18"/>
              </w:rPr>
            </w:pPr>
          </w:p>
          <w:p w14:paraId="7FF405F3" w14:textId="77777777" w:rsidR="003E354B" w:rsidRDefault="003E354B">
            <w:pPr>
              <w:snapToGrid w:val="0"/>
              <w:rPr>
                <w:szCs w:val="18"/>
              </w:rPr>
            </w:pPr>
          </w:p>
          <w:p w14:paraId="4F953303" w14:textId="77777777" w:rsidR="003E354B" w:rsidRDefault="003E354B">
            <w:pPr>
              <w:snapToGrid w:val="0"/>
              <w:rPr>
                <w:szCs w:val="18"/>
              </w:rPr>
            </w:pPr>
          </w:p>
          <w:p w14:paraId="29D2DE1F" w14:textId="77777777" w:rsidR="003E354B" w:rsidRDefault="003E354B">
            <w:pPr>
              <w:snapToGrid w:val="0"/>
              <w:rPr>
                <w:szCs w:val="18"/>
              </w:rPr>
            </w:pPr>
          </w:p>
          <w:p w14:paraId="19A0118C" w14:textId="77777777" w:rsidR="003E354B" w:rsidRDefault="003E354B">
            <w:pPr>
              <w:snapToGrid w:val="0"/>
              <w:rPr>
                <w:szCs w:val="18"/>
              </w:rPr>
            </w:pPr>
          </w:p>
          <w:p w14:paraId="2CCDE9DF" w14:textId="77777777" w:rsidR="003E354B" w:rsidRDefault="003E354B">
            <w:pPr>
              <w:snapToGrid w:val="0"/>
              <w:rPr>
                <w:szCs w:val="18"/>
              </w:rPr>
            </w:pPr>
          </w:p>
          <w:p w14:paraId="7291EAD2" w14:textId="77777777" w:rsidR="003E354B" w:rsidRDefault="003E354B">
            <w:pPr>
              <w:snapToGrid w:val="0"/>
              <w:rPr>
                <w:szCs w:val="18"/>
              </w:rPr>
            </w:pPr>
          </w:p>
          <w:p w14:paraId="62EA802F" w14:textId="77777777" w:rsidR="003E354B" w:rsidRDefault="003E354B">
            <w:pPr>
              <w:snapToGrid w:val="0"/>
              <w:rPr>
                <w:szCs w:val="18"/>
              </w:rPr>
            </w:pPr>
          </w:p>
          <w:p w14:paraId="59447BB1" w14:textId="77777777" w:rsidR="003E354B" w:rsidRDefault="003E354B">
            <w:pPr>
              <w:snapToGrid w:val="0"/>
              <w:rPr>
                <w:szCs w:val="18"/>
              </w:rPr>
            </w:pPr>
          </w:p>
          <w:p w14:paraId="334A0F5E" w14:textId="77777777" w:rsidR="003E354B" w:rsidRDefault="003E354B">
            <w:pPr>
              <w:snapToGrid w:val="0"/>
              <w:rPr>
                <w:szCs w:val="18"/>
              </w:rPr>
            </w:pPr>
          </w:p>
          <w:p w14:paraId="3B3C495D" w14:textId="77777777" w:rsidR="003E354B" w:rsidRDefault="003E354B">
            <w:pPr>
              <w:snapToGrid w:val="0"/>
              <w:rPr>
                <w:szCs w:val="18"/>
              </w:rPr>
            </w:pPr>
          </w:p>
          <w:p w14:paraId="12D741D1" w14:textId="77777777" w:rsidR="003E354B" w:rsidRDefault="003E354B">
            <w:pPr>
              <w:snapToGrid w:val="0"/>
              <w:rPr>
                <w:szCs w:val="18"/>
              </w:rPr>
            </w:pPr>
          </w:p>
          <w:p w14:paraId="670497E9" w14:textId="77777777" w:rsidR="003E354B" w:rsidRDefault="003E354B">
            <w:pPr>
              <w:snapToGrid w:val="0"/>
              <w:rPr>
                <w:szCs w:val="18"/>
              </w:rPr>
            </w:pPr>
          </w:p>
          <w:p w14:paraId="3644AD32" w14:textId="77777777" w:rsidR="003E354B" w:rsidRDefault="003E354B">
            <w:pPr>
              <w:snapToGrid w:val="0"/>
              <w:rPr>
                <w:szCs w:val="18"/>
              </w:rPr>
            </w:pPr>
          </w:p>
          <w:p w14:paraId="03B5320E" w14:textId="77777777" w:rsidR="003E354B" w:rsidRDefault="003E354B">
            <w:pPr>
              <w:snapToGrid w:val="0"/>
              <w:rPr>
                <w:szCs w:val="18"/>
              </w:rPr>
            </w:pPr>
          </w:p>
          <w:p w14:paraId="594E0339" w14:textId="77777777" w:rsidR="003E354B" w:rsidRDefault="003E354B">
            <w:pPr>
              <w:snapToGrid w:val="0"/>
              <w:rPr>
                <w:szCs w:val="18"/>
              </w:rPr>
            </w:pPr>
          </w:p>
          <w:p w14:paraId="20DE8E21" w14:textId="77777777" w:rsidR="003E354B" w:rsidRDefault="003E354B">
            <w:pPr>
              <w:snapToGrid w:val="0"/>
              <w:rPr>
                <w:szCs w:val="18"/>
              </w:rPr>
            </w:pPr>
          </w:p>
          <w:p w14:paraId="14FF5B76" w14:textId="77777777" w:rsidR="003E354B" w:rsidRDefault="003E354B">
            <w:pPr>
              <w:snapToGrid w:val="0"/>
              <w:rPr>
                <w:szCs w:val="18"/>
              </w:rPr>
            </w:pPr>
          </w:p>
          <w:p w14:paraId="23647EAF" w14:textId="77777777" w:rsidR="003E354B" w:rsidRDefault="003E354B">
            <w:pPr>
              <w:snapToGrid w:val="0"/>
              <w:rPr>
                <w:szCs w:val="18"/>
              </w:rPr>
            </w:pPr>
          </w:p>
          <w:p w14:paraId="615CB79E" w14:textId="77777777" w:rsidR="003E354B" w:rsidRDefault="003E354B">
            <w:pPr>
              <w:snapToGrid w:val="0"/>
              <w:rPr>
                <w:szCs w:val="18"/>
              </w:rPr>
            </w:pPr>
          </w:p>
          <w:p w14:paraId="3CFD2382" w14:textId="77777777" w:rsidR="003E354B" w:rsidRDefault="003E354B">
            <w:pPr>
              <w:snapToGrid w:val="0"/>
              <w:rPr>
                <w:szCs w:val="18"/>
              </w:rPr>
            </w:pPr>
          </w:p>
          <w:p w14:paraId="5647F669" w14:textId="77777777" w:rsidR="003E354B" w:rsidRDefault="003E354B">
            <w:pPr>
              <w:snapToGrid w:val="0"/>
              <w:rPr>
                <w:szCs w:val="18"/>
              </w:rPr>
            </w:pPr>
          </w:p>
          <w:p w14:paraId="21C4FF3A" w14:textId="77777777" w:rsidR="003E354B" w:rsidRDefault="003E354B">
            <w:pPr>
              <w:snapToGrid w:val="0"/>
              <w:rPr>
                <w:szCs w:val="18"/>
              </w:rPr>
            </w:pPr>
          </w:p>
          <w:p w14:paraId="1D8008D2" w14:textId="77777777" w:rsidR="003E354B" w:rsidRDefault="003E354B">
            <w:pPr>
              <w:snapToGrid w:val="0"/>
              <w:rPr>
                <w:szCs w:val="18"/>
              </w:rPr>
            </w:pPr>
          </w:p>
          <w:p w14:paraId="53DF3555" w14:textId="77777777" w:rsidR="003E354B" w:rsidRDefault="003E354B">
            <w:pPr>
              <w:snapToGrid w:val="0"/>
              <w:rPr>
                <w:szCs w:val="18"/>
              </w:rPr>
            </w:pPr>
          </w:p>
          <w:p w14:paraId="350DDDF0" w14:textId="77777777" w:rsidR="003E354B" w:rsidRDefault="003E354B">
            <w:pPr>
              <w:snapToGrid w:val="0"/>
              <w:rPr>
                <w:szCs w:val="18"/>
              </w:rPr>
            </w:pPr>
          </w:p>
          <w:p w14:paraId="700814C7" w14:textId="77777777" w:rsidR="003E354B" w:rsidRDefault="003E354B">
            <w:pPr>
              <w:snapToGrid w:val="0"/>
              <w:rPr>
                <w:szCs w:val="18"/>
              </w:rPr>
            </w:pPr>
          </w:p>
          <w:p w14:paraId="01121946" w14:textId="77777777" w:rsidR="003E354B" w:rsidRDefault="003E354B">
            <w:pPr>
              <w:snapToGrid w:val="0"/>
              <w:rPr>
                <w:szCs w:val="18"/>
              </w:rPr>
            </w:pPr>
          </w:p>
          <w:p w14:paraId="2E603306" w14:textId="77777777" w:rsidR="003E354B" w:rsidRDefault="003E354B">
            <w:pPr>
              <w:snapToGrid w:val="0"/>
              <w:rPr>
                <w:szCs w:val="18"/>
              </w:rPr>
            </w:pPr>
          </w:p>
          <w:p w14:paraId="3B92478C" w14:textId="77777777" w:rsidR="003E354B" w:rsidRDefault="003E354B">
            <w:pPr>
              <w:snapToGrid w:val="0"/>
              <w:rPr>
                <w:szCs w:val="18"/>
              </w:rPr>
            </w:pPr>
          </w:p>
          <w:p w14:paraId="75CF8715" w14:textId="77777777" w:rsidR="003E354B" w:rsidRDefault="003E354B">
            <w:pPr>
              <w:snapToGrid w:val="0"/>
              <w:rPr>
                <w:szCs w:val="18"/>
              </w:rPr>
            </w:pPr>
          </w:p>
          <w:p w14:paraId="357E2239" w14:textId="77777777" w:rsidR="003E354B" w:rsidRDefault="003E354B">
            <w:pPr>
              <w:snapToGrid w:val="0"/>
              <w:rPr>
                <w:szCs w:val="18"/>
              </w:rPr>
            </w:pPr>
          </w:p>
          <w:p w14:paraId="42F3A645" w14:textId="77777777" w:rsidR="003E354B" w:rsidRDefault="003E354B">
            <w:pPr>
              <w:snapToGrid w:val="0"/>
              <w:rPr>
                <w:szCs w:val="18"/>
              </w:rPr>
            </w:pPr>
          </w:p>
          <w:p w14:paraId="183E7C70" w14:textId="77777777" w:rsidR="003E354B" w:rsidRDefault="003E354B">
            <w:pPr>
              <w:snapToGrid w:val="0"/>
              <w:rPr>
                <w:szCs w:val="18"/>
              </w:rPr>
            </w:pPr>
          </w:p>
          <w:p w14:paraId="30388039" w14:textId="77777777" w:rsidR="003E354B" w:rsidRDefault="003E354B">
            <w:pPr>
              <w:snapToGrid w:val="0"/>
              <w:rPr>
                <w:szCs w:val="18"/>
              </w:rPr>
            </w:pPr>
          </w:p>
          <w:p w14:paraId="029BD2A4" w14:textId="77777777" w:rsidR="003E354B" w:rsidRDefault="003E354B">
            <w:pPr>
              <w:snapToGrid w:val="0"/>
              <w:rPr>
                <w:szCs w:val="18"/>
              </w:rPr>
            </w:pPr>
          </w:p>
        </w:tc>
      </w:tr>
    </w:tbl>
    <w:p w14:paraId="46AD7EEE" w14:textId="77777777" w:rsidR="003E354B" w:rsidRDefault="003E354B">
      <w:pPr>
        <w:ind w:left="0" w:firstLine="0"/>
        <w:rPr>
          <w:lang w:val="en-US"/>
        </w:rPr>
      </w:pPr>
    </w:p>
    <w:p w14:paraId="08EB48E1" w14:textId="77777777" w:rsidR="003E354B" w:rsidRDefault="003E354B">
      <w:pPr>
        <w:rPr>
          <w:lang w:val="en-US"/>
        </w:rPr>
      </w:pPr>
    </w:p>
    <w:p w14:paraId="4557A01A" w14:textId="77777777" w:rsidR="003E354B" w:rsidRDefault="003E354B">
      <w:pPr>
        <w:rPr>
          <w:lang w:val="en-US"/>
        </w:rPr>
      </w:pPr>
    </w:p>
    <w:p w14:paraId="4DA5E068" w14:textId="77777777" w:rsidR="003E354B" w:rsidRDefault="003E354B">
      <w:pPr>
        <w:rPr>
          <w:lang w:val="en-US"/>
        </w:rPr>
      </w:pPr>
    </w:p>
    <w:p w14:paraId="6F9EE340" w14:textId="77777777" w:rsidR="003E354B" w:rsidRDefault="003E354B">
      <w:pPr>
        <w:rPr>
          <w:lang w:val="en-US"/>
        </w:rPr>
      </w:pPr>
    </w:p>
    <w:p w14:paraId="3D80F68D" w14:textId="77777777" w:rsidR="003E354B" w:rsidRDefault="003E354B">
      <w:pPr>
        <w:rPr>
          <w:lang w:val="en-US"/>
        </w:rPr>
      </w:pPr>
    </w:p>
    <w:p w14:paraId="177F5312" w14:textId="77777777" w:rsidR="003E354B" w:rsidRDefault="003E354B">
      <w:pPr>
        <w:rPr>
          <w:lang w:val="en-US"/>
        </w:rPr>
      </w:pPr>
    </w:p>
    <w:p w14:paraId="0AA296D6" w14:textId="77777777" w:rsidR="003E354B" w:rsidRDefault="003E354B">
      <w:pPr>
        <w:rPr>
          <w:lang w:val="en-US"/>
        </w:rPr>
      </w:pPr>
    </w:p>
    <w:p w14:paraId="1A813330" w14:textId="77777777" w:rsidR="003E354B" w:rsidRDefault="003E354B">
      <w:pPr>
        <w:rPr>
          <w:lang w:val="en-US"/>
        </w:rPr>
      </w:pPr>
    </w:p>
    <w:p w14:paraId="699568B0" w14:textId="77777777" w:rsidR="003E354B" w:rsidRDefault="003E354B">
      <w:pPr>
        <w:jc w:val="center"/>
        <w:rPr>
          <w:lang w:val="en-US"/>
        </w:rPr>
      </w:pPr>
    </w:p>
    <w:p w14:paraId="23DE273E" w14:textId="77777777" w:rsidR="003E354B" w:rsidRDefault="003E354B">
      <w:pPr>
        <w:jc w:val="center"/>
        <w:rPr>
          <w:lang w:val="en-US"/>
        </w:rPr>
      </w:pPr>
    </w:p>
    <w:p w14:paraId="1C94404E" w14:textId="77777777" w:rsidR="003E354B" w:rsidRDefault="003E354B">
      <w:pPr>
        <w:jc w:val="center"/>
        <w:rPr>
          <w:lang w:val="en-US"/>
        </w:rPr>
      </w:pPr>
    </w:p>
    <w:p w14:paraId="7E73AE73" w14:textId="77777777" w:rsidR="003E354B" w:rsidRDefault="003E354B">
      <w:pPr>
        <w:ind w:left="0" w:firstLine="0"/>
        <w:rPr>
          <w:lang w:val="en-US"/>
        </w:rPr>
      </w:pPr>
    </w:p>
    <w:p w14:paraId="36F861DF" w14:textId="77777777" w:rsidR="003E354B" w:rsidRDefault="003E354B">
      <w:pPr>
        <w:jc w:val="center"/>
      </w:pPr>
    </w:p>
    <w:p w14:paraId="71CF77A8" w14:textId="77777777" w:rsidR="003E354B" w:rsidRDefault="003E354B">
      <w:pPr>
        <w:pStyle w:val="1"/>
        <w:pageBreakBefore/>
      </w:pPr>
      <w:bookmarkStart w:id="2" w:name="__RefHeading___Toc473737466"/>
      <w:bookmarkEnd w:id="2"/>
      <w:r>
        <w:rPr>
          <w:highlight w:val="white"/>
          <w:lang w:val="it-IT"/>
        </w:rPr>
        <w:lastRenderedPageBreak/>
        <w:t>Payment Notification</w:t>
      </w:r>
    </w:p>
    <w:tbl>
      <w:tblPr>
        <w:tblW w:w="0" w:type="auto"/>
        <w:tblInd w:w="-362" w:type="dxa"/>
        <w:tblLayout w:type="fixed"/>
        <w:tblLook w:val="0000" w:firstRow="0" w:lastRow="0" w:firstColumn="0" w:lastColumn="0" w:noHBand="0" w:noVBand="0"/>
      </w:tblPr>
      <w:tblGrid>
        <w:gridCol w:w="1861"/>
        <w:gridCol w:w="3021"/>
        <w:gridCol w:w="1598"/>
        <w:gridCol w:w="3550"/>
      </w:tblGrid>
      <w:tr w:rsidR="003E354B" w14:paraId="471F22B5" w14:textId="77777777">
        <w:trPr>
          <w:trHeight w:val="422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E6B75" w14:textId="77777777" w:rsidR="003E354B" w:rsidRDefault="003E354B">
            <w:r>
              <w:rPr>
                <w:b/>
                <w:szCs w:val="18"/>
              </w:rPr>
              <w:t>Module Name :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D320E" w14:textId="77777777" w:rsidR="003E354B" w:rsidRDefault="003E354B">
            <w:pPr>
              <w:pStyle w:val="2"/>
              <w:numPr>
                <w:ilvl w:val="0"/>
                <w:numId w:val="0"/>
              </w:numPr>
              <w:shd w:val="clear" w:color="auto" w:fill="auto"/>
              <w:snapToGrid w:val="0"/>
              <w:spacing w:before="0"/>
              <w:ind w:left="360"/>
              <w:rPr>
                <w:color w:val="222222"/>
                <w:sz w:val="19"/>
                <w:szCs w:val="19"/>
                <w:shd w:val="clear" w:color="auto" w:fill="FFFFFF"/>
                <w:lang w:val="en-US" w:eastAsia="en-US"/>
              </w:rPr>
            </w:pPr>
          </w:p>
          <w:p w14:paraId="2AD63906" w14:textId="77777777" w:rsidR="003E354B" w:rsidRDefault="003E354B">
            <w:pPr>
              <w:pStyle w:val="2"/>
              <w:numPr>
                <w:ilvl w:val="0"/>
                <w:numId w:val="0"/>
              </w:numPr>
              <w:shd w:val="clear" w:color="auto" w:fill="auto"/>
              <w:spacing w:before="0"/>
              <w:ind w:left="360"/>
            </w:pPr>
            <w:r>
              <w:rPr>
                <w:color w:val="222222"/>
                <w:sz w:val="19"/>
                <w:szCs w:val="19"/>
                <w:highlight w:val="white"/>
                <w:lang w:val="en-US" w:eastAsia="en-US"/>
              </w:rPr>
              <w:t>Payment Notification</w:t>
            </w:r>
          </w:p>
          <w:p w14:paraId="7756716B" w14:textId="77777777" w:rsidR="003E354B" w:rsidRDefault="003E354B">
            <w:pPr>
              <w:rPr>
                <w:szCs w:val="18"/>
                <w:lang w:val="it-IT" w:eastAsia="en-US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A18B2" w14:textId="77777777" w:rsidR="003E354B" w:rsidRDefault="003E354B">
            <w:r>
              <w:rPr>
                <w:b/>
                <w:szCs w:val="18"/>
              </w:rPr>
              <w:t>Testing Date :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24433" w14:textId="77777777" w:rsidR="003E354B" w:rsidRDefault="003E354B">
            <w:pPr>
              <w:snapToGrid w:val="0"/>
            </w:pPr>
          </w:p>
        </w:tc>
      </w:tr>
      <w:tr w:rsidR="003E354B" w14:paraId="1CA1FE96" w14:textId="77777777">
        <w:trPr>
          <w:trHeight w:val="548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834CDA" w14:textId="77777777" w:rsidR="003E354B" w:rsidRDefault="003E354B">
            <w:r>
              <w:rPr>
                <w:b/>
                <w:szCs w:val="18"/>
              </w:rPr>
              <w:t>Tester Name :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80B88" w14:textId="77777777" w:rsidR="003E354B" w:rsidRDefault="003E354B">
            <w:pPr>
              <w:snapToGrid w:val="0"/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F2D0F" w14:textId="77777777" w:rsidR="003E354B" w:rsidRDefault="003E354B">
            <w:r>
              <w:rPr>
                <w:b/>
                <w:szCs w:val="18"/>
              </w:rPr>
              <w:t>Signature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06B52" w14:textId="77777777" w:rsidR="003E354B" w:rsidRDefault="003E354B">
            <w:pPr>
              <w:snapToGrid w:val="0"/>
              <w:rPr>
                <w:b/>
                <w:szCs w:val="18"/>
              </w:rPr>
            </w:pPr>
          </w:p>
        </w:tc>
      </w:tr>
    </w:tbl>
    <w:p w14:paraId="0DB07326" w14:textId="77777777" w:rsidR="003E354B" w:rsidRDefault="003E354B">
      <w:pPr>
        <w:jc w:val="center"/>
        <w:rPr>
          <w:szCs w:val="18"/>
        </w:rPr>
      </w:pPr>
    </w:p>
    <w:tbl>
      <w:tblPr>
        <w:tblW w:w="0" w:type="auto"/>
        <w:tblInd w:w="-362" w:type="dxa"/>
        <w:tblLayout w:type="fixed"/>
        <w:tblLook w:val="0000" w:firstRow="0" w:lastRow="0" w:firstColumn="0" w:lastColumn="0" w:noHBand="0" w:noVBand="0"/>
      </w:tblPr>
      <w:tblGrid>
        <w:gridCol w:w="630"/>
        <w:gridCol w:w="2430"/>
        <w:gridCol w:w="2610"/>
        <w:gridCol w:w="1980"/>
        <w:gridCol w:w="810"/>
        <w:gridCol w:w="1570"/>
      </w:tblGrid>
      <w:tr w:rsidR="003E354B" w14:paraId="6AD31ACC" w14:textId="77777777" w:rsidTr="0094081A">
        <w:trPr>
          <w:tblHeader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453E2430" w14:textId="77777777" w:rsidR="003E354B" w:rsidRDefault="003E354B">
            <w:pPr>
              <w:ind w:left="-45" w:right="-63"/>
              <w:jc w:val="center"/>
            </w:pPr>
            <w:r>
              <w:rPr>
                <w:rFonts w:eastAsia="Arial"/>
                <w:b/>
                <w:szCs w:val="18"/>
                <w:lang w:val="en-US"/>
              </w:rPr>
              <w:t xml:space="preserve">       </w:t>
            </w:r>
            <w:r>
              <w:rPr>
                <w:b/>
                <w:szCs w:val="18"/>
              </w:rPr>
              <w:t>Step No.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BFF25CB" w14:textId="77777777" w:rsidR="003E354B" w:rsidRDefault="003E354B" w:rsidP="0094081A">
            <w:pPr>
              <w:jc w:val="center"/>
            </w:pPr>
            <w:r>
              <w:rPr>
                <w:b/>
                <w:szCs w:val="18"/>
              </w:rPr>
              <w:t>Actions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0659CD38" w14:textId="77777777" w:rsidR="003E354B" w:rsidRDefault="003E354B" w:rsidP="0094081A">
            <w:pPr>
              <w:jc w:val="center"/>
            </w:pPr>
            <w:r>
              <w:rPr>
                <w:b/>
                <w:szCs w:val="18"/>
              </w:rPr>
              <w:t>Steps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3E22832F" w14:textId="77777777" w:rsidR="003E354B" w:rsidRDefault="003E354B" w:rsidP="0094081A">
            <w:pPr>
              <w:jc w:val="center"/>
            </w:pPr>
            <w:r>
              <w:rPr>
                <w:b/>
                <w:szCs w:val="18"/>
              </w:rPr>
              <w:t>Expected Result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4D0F717F" w14:textId="77777777" w:rsidR="003E354B" w:rsidRDefault="003E354B" w:rsidP="0094081A">
            <w:pPr>
              <w:jc w:val="center"/>
            </w:pPr>
            <w:r>
              <w:rPr>
                <w:b/>
                <w:szCs w:val="18"/>
              </w:rPr>
              <w:t>Pass / Fail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14:paraId="648203A7" w14:textId="77777777" w:rsidR="003E354B" w:rsidRDefault="003E354B" w:rsidP="0094081A">
            <w:pPr>
              <w:jc w:val="center"/>
            </w:pPr>
            <w:r>
              <w:rPr>
                <w:b/>
                <w:szCs w:val="18"/>
              </w:rPr>
              <w:t>Actual Result</w:t>
            </w:r>
          </w:p>
        </w:tc>
      </w:tr>
      <w:tr w:rsidR="003E354B" w14:paraId="55EE26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B7EAFC" w14:textId="77777777" w:rsidR="003E354B" w:rsidRDefault="003E354B">
            <w:pPr>
              <w:ind w:left="360" w:firstLine="0"/>
              <w:jc w:val="left"/>
            </w:pPr>
            <w:r>
              <w:rPr>
                <w:szCs w:val="18"/>
                <w:lang w:val="en-US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EAE86" w14:textId="77777777" w:rsidR="003E354B" w:rsidRDefault="003E354B">
            <w:pPr>
              <w:pStyle w:val="2"/>
              <w:numPr>
                <w:ilvl w:val="0"/>
                <w:numId w:val="0"/>
              </w:numPr>
              <w:shd w:val="clear" w:color="auto" w:fill="auto"/>
              <w:spacing w:before="0"/>
              <w:ind w:left="578" w:hanging="578"/>
            </w:pPr>
            <w:r>
              <w:rPr>
                <w:color w:val="222222"/>
                <w:sz w:val="19"/>
                <w:szCs w:val="19"/>
                <w:highlight w:val="white"/>
                <w:lang w:val="en-US" w:eastAsia="en-US"/>
              </w:rPr>
              <w:t>Payment Notification</w:t>
            </w:r>
          </w:p>
          <w:p w14:paraId="673A1083" w14:textId="77777777" w:rsidR="003E354B" w:rsidRDefault="003E354B">
            <w:pPr>
              <w:rPr>
                <w:szCs w:val="18"/>
                <w:lang w:val="it-IT" w:eastAsia="en-US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85685" w14:textId="77777777" w:rsidR="003E354B" w:rsidRPr="00C311CC" w:rsidRDefault="003E354B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t xml:space="preserve">Login </w:t>
            </w:r>
            <w:r w:rsidR="00284C56">
              <w:rPr>
                <w:szCs w:val="20"/>
                <w:lang w:val="en-US"/>
              </w:rPr>
              <w:t xml:space="preserve">to </w:t>
            </w:r>
            <w:hyperlink r:id="rId12" w:history="1">
              <w:r w:rsidR="00C311CC" w:rsidRPr="00094E08">
                <w:rPr>
                  <w:rStyle w:val="a4"/>
                  <w:szCs w:val="20"/>
                  <w:lang w:val="en-US"/>
                </w:rPr>
                <w:t>https://sandbox-portal.espay.id/</w:t>
              </w:r>
            </w:hyperlink>
            <w:r w:rsidR="00C311CC">
              <w:rPr>
                <w:szCs w:val="20"/>
                <w:lang w:val="en-US"/>
              </w:rPr>
              <w:t xml:space="preserve"> </w:t>
            </w:r>
            <w:r w:rsidR="00284C56">
              <w:rPr>
                <w:szCs w:val="20"/>
                <w:lang w:val="en-US"/>
              </w:rPr>
              <w:t>using</w:t>
            </w:r>
            <w:r w:rsidR="00C311CC">
              <w:rPr>
                <w:szCs w:val="20"/>
                <w:lang w:val="en-US"/>
              </w:rPr>
              <w:t xml:space="preserve"> customer id, user id </w:t>
            </w:r>
            <w:r w:rsidR="00284C56">
              <w:rPr>
                <w:szCs w:val="20"/>
                <w:lang w:val="en-US"/>
              </w:rPr>
              <w:t>and</w:t>
            </w:r>
            <w:r>
              <w:rPr>
                <w:szCs w:val="20"/>
                <w:lang w:val="en-US"/>
              </w:rPr>
              <w:t xml:space="preserve"> password </w:t>
            </w:r>
            <w:r w:rsidR="00284C56">
              <w:rPr>
                <w:szCs w:val="20"/>
                <w:lang w:val="en-US"/>
              </w:rPr>
              <w:t xml:space="preserve">which Merchant get from </w:t>
            </w:r>
            <w:proofErr w:type="spellStart"/>
            <w:r w:rsidR="00284C56">
              <w:rPr>
                <w:szCs w:val="20"/>
                <w:lang w:val="en-US"/>
              </w:rPr>
              <w:t>Espay</w:t>
            </w:r>
            <w:proofErr w:type="spellEnd"/>
          </w:p>
          <w:p w14:paraId="243BF97F" w14:textId="77777777" w:rsidR="00C311CC" w:rsidRPr="00C311CC" w:rsidRDefault="00C311CC" w:rsidP="00C311CC">
            <w:pPr>
              <w:tabs>
                <w:tab w:val="center" w:pos="4320"/>
                <w:tab w:val="right" w:pos="8640"/>
              </w:tabs>
              <w:ind w:left="360" w:firstLine="0"/>
              <w:jc w:val="left"/>
            </w:pPr>
          </w:p>
          <w:p w14:paraId="2BDF3410" w14:textId="77777777" w:rsidR="00C311CC" w:rsidRDefault="00284C56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lang w:val="en-US"/>
              </w:rPr>
              <w:t>Choose</w:t>
            </w:r>
            <w:r w:rsidR="00C7721B">
              <w:rPr>
                <w:lang w:val="en-US"/>
              </w:rPr>
              <w:t xml:space="preserve"> Simulation</w:t>
            </w:r>
            <w:r>
              <w:rPr>
                <w:lang w:val="en-US"/>
              </w:rPr>
              <w:t xml:space="preserve"> Menu</w:t>
            </w:r>
            <w:r w:rsidR="00C7721B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Choose</w:t>
            </w:r>
            <w:r w:rsidR="003F103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payment </w:t>
            </w:r>
            <w:r w:rsidR="00C7721B">
              <w:rPr>
                <w:lang w:val="en-US"/>
              </w:rPr>
              <w:t>channel</w:t>
            </w:r>
            <w:r>
              <w:rPr>
                <w:lang w:val="en-US"/>
              </w:rPr>
              <w:t xml:space="preserve"> which merchant wants to use </w:t>
            </w:r>
            <w:r w:rsidR="003F1036">
              <w:rPr>
                <w:lang w:val="en-US"/>
              </w:rPr>
              <w:t>(</w:t>
            </w:r>
            <w:proofErr w:type="spellStart"/>
            <w:r w:rsidR="003F1036">
              <w:rPr>
                <w:lang w:val="en-US"/>
              </w:rPr>
              <w:t>e</w:t>
            </w:r>
            <w:r>
              <w:rPr>
                <w:lang w:val="en-US"/>
              </w:rPr>
              <w:t>.g</w:t>
            </w:r>
            <w:proofErr w:type="spellEnd"/>
            <w:r w:rsidR="003F1036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Permata ATM</w:t>
            </w:r>
            <w:r w:rsidR="003F1036">
              <w:rPr>
                <w:lang w:val="en-US"/>
              </w:rPr>
              <w:t xml:space="preserve">) </w:t>
            </w:r>
            <w:r w:rsidR="00C7721B">
              <w:rPr>
                <w:lang w:val="en-US"/>
              </w:rPr>
              <w:t>-&gt;</w:t>
            </w:r>
            <w:r w:rsidR="003F1036">
              <w:rPr>
                <w:lang w:val="en-US"/>
              </w:rPr>
              <w:t xml:space="preserve"> input virtual account</w:t>
            </w:r>
            <w:r>
              <w:rPr>
                <w:lang w:val="en-US"/>
              </w:rPr>
              <w:t xml:space="preserve"> number</w:t>
            </w:r>
            <w:r w:rsidR="003F1036">
              <w:rPr>
                <w:lang w:val="en-US"/>
              </w:rPr>
              <w:t xml:space="preserve"> -&gt; </w:t>
            </w:r>
            <w:r w:rsidR="00B02B6E">
              <w:rPr>
                <w:lang w:val="en-US"/>
              </w:rPr>
              <w:t>submit</w:t>
            </w:r>
            <w:r w:rsidR="00C7721B">
              <w:rPr>
                <w:lang w:val="en-US"/>
              </w:rPr>
              <w:t xml:space="preserve"> </w:t>
            </w:r>
          </w:p>
          <w:p w14:paraId="2CDD02C2" w14:textId="77777777" w:rsidR="003E354B" w:rsidRPr="00284C56" w:rsidRDefault="003E354B" w:rsidP="00B02B6E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</w:rPr>
            </w:pPr>
          </w:p>
          <w:p w14:paraId="35BFA81D" w14:textId="77777777" w:rsidR="003E354B" w:rsidRDefault="003E354B">
            <w:pPr>
              <w:tabs>
                <w:tab w:val="center" w:pos="4320"/>
                <w:tab w:val="right" w:pos="8640"/>
              </w:tabs>
              <w:rPr>
                <w:szCs w:val="20"/>
                <w:lang w:val="en-US"/>
              </w:rPr>
            </w:pPr>
          </w:p>
          <w:p w14:paraId="14A13FFF" w14:textId="77777777" w:rsidR="003E354B" w:rsidRDefault="003E354B">
            <w:pPr>
              <w:tabs>
                <w:tab w:val="center" w:pos="4320"/>
                <w:tab w:val="right" w:pos="8640"/>
              </w:tabs>
            </w:pPr>
            <w:r>
              <w:rPr>
                <w:b/>
                <w:szCs w:val="20"/>
              </w:rPr>
              <w:t>[NEGATIVE TEST]</w:t>
            </w:r>
          </w:p>
          <w:p w14:paraId="0920DCDA" w14:textId="77777777" w:rsidR="003E354B" w:rsidRDefault="003E354B">
            <w:pPr>
              <w:tabs>
                <w:tab w:val="center" w:pos="4320"/>
                <w:tab w:val="right" w:pos="8640"/>
              </w:tabs>
              <w:ind w:left="0" w:firstLine="0"/>
              <w:rPr>
                <w:b/>
                <w:szCs w:val="20"/>
                <w:lang w:val="en-US"/>
              </w:rPr>
            </w:pPr>
          </w:p>
          <w:p w14:paraId="4CC5480C" w14:textId="77777777" w:rsidR="003E354B" w:rsidRDefault="003E21A5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t xml:space="preserve">Invalid </w:t>
            </w:r>
            <w:r w:rsidR="003E354B">
              <w:rPr>
                <w:szCs w:val="20"/>
                <w:lang w:val="en-US"/>
              </w:rPr>
              <w:t>URL Payment Notification</w:t>
            </w:r>
          </w:p>
          <w:p w14:paraId="4769DEAF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20"/>
                <w:lang w:val="en-US"/>
              </w:rPr>
            </w:pPr>
          </w:p>
          <w:p w14:paraId="4390AFBF" w14:textId="77777777" w:rsidR="00F856A8" w:rsidRDefault="00F856A8">
            <w:pPr>
              <w:tabs>
                <w:tab w:val="center" w:pos="4320"/>
                <w:tab w:val="right" w:pos="8640"/>
              </w:tabs>
              <w:ind w:left="360"/>
              <w:rPr>
                <w:szCs w:val="20"/>
                <w:lang w:val="en-US"/>
              </w:rPr>
            </w:pPr>
          </w:p>
          <w:p w14:paraId="20B319DD" w14:textId="77777777" w:rsidR="00F856A8" w:rsidRDefault="00F856A8">
            <w:pPr>
              <w:tabs>
                <w:tab w:val="center" w:pos="4320"/>
                <w:tab w:val="right" w:pos="8640"/>
              </w:tabs>
              <w:ind w:left="360"/>
              <w:rPr>
                <w:szCs w:val="20"/>
                <w:lang w:val="en-US"/>
              </w:rPr>
            </w:pPr>
          </w:p>
          <w:p w14:paraId="11F40735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20"/>
                <w:lang w:val="en-US"/>
              </w:rPr>
            </w:pPr>
          </w:p>
          <w:p w14:paraId="59C54083" w14:textId="77777777" w:rsidR="003E354B" w:rsidRDefault="003E21A5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t xml:space="preserve">Invalid </w:t>
            </w:r>
            <w:r w:rsidR="00B47732">
              <w:rPr>
                <w:szCs w:val="20"/>
                <w:lang w:val="en-US"/>
              </w:rPr>
              <w:t>Signature</w:t>
            </w:r>
          </w:p>
          <w:p w14:paraId="7F48CDA2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20"/>
                <w:lang w:val="en-US"/>
              </w:rPr>
            </w:pPr>
          </w:p>
          <w:p w14:paraId="2705BD35" w14:textId="77777777" w:rsidR="003E354B" w:rsidRDefault="003E354B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22386FC0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20"/>
                <w:lang w:val="en-US"/>
              </w:rPr>
            </w:pPr>
          </w:p>
          <w:p w14:paraId="6A23D5E4" w14:textId="77777777" w:rsidR="00F856A8" w:rsidRDefault="00F856A8">
            <w:pPr>
              <w:tabs>
                <w:tab w:val="center" w:pos="4320"/>
                <w:tab w:val="right" w:pos="8640"/>
              </w:tabs>
              <w:ind w:left="360"/>
              <w:rPr>
                <w:szCs w:val="20"/>
                <w:lang w:val="en-US"/>
              </w:rPr>
            </w:pPr>
          </w:p>
          <w:p w14:paraId="7BD16E0E" w14:textId="77777777" w:rsidR="00C311CC" w:rsidRDefault="00C311CC">
            <w:pPr>
              <w:tabs>
                <w:tab w:val="center" w:pos="4320"/>
                <w:tab w:val="right" w:pos="8640"/>
              </w:tabs>
              <w:ind w:left="360"/>
              <w:rPr>
                <w:szCs w:val="20"/>
                <w:lang w:val="en-US"/>
              </w:rPr>
            </w:pPr>
          </w:p>
          <w:p w14:paraId="2C78144F" w14:textId="77777777" w:rsidR="003E354B" w:rsidRDefault="003E21A5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t xml:space="preserve">Invalid </w:t>
            </w:r>
            <w:r w:rsidR="003E354B">
              <w:rPr>
                <w:szCs w:val="20"/>
                <w:lang w:val="en-US"/>
              </w:rPr>
              <w:t>Password</w:t>
            </w:r>
          </w:p>
          <w:p w14:paraId="15AFF30B" w14:textId="77777777" w:rsidR="003E354B" w:rsidRDefault="003E354B" w:rsidP="00B75779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1A0BA665" w14:textId="77777777" w:rsidR="00F856A8" w:rsidRDefault="00F856A8" w:rsidP="00B75779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4BFB2969" w14:textId="77777777" w:rsidR="00F856A8" w:rsidRDefault="00F856A8" w:rsidP="00B75779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7D708E3D" w14:textId="77777777" w:rsidR="00F856A8" w:rsidRDefault="00F856A8" w:rsidP="00B75779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620DA5FB" w14:textId="77777777" w:rsidR="00C311CC" w:rsidRDefault="00C311CC">
            <w:pPr>
              <w:tabs>
                <w:tab w:val="center" w:pos="4320"/>
                <w:tab w:val="right" w:pos="8640"/>
              </w:tabs>
              <w:rPr>
                <w:szCs w:val="20"/>
                <w:lang w:val="en-US"/>
              </w:rPr>
            </w:pPr>
          </w:p>
          <w:p w14:paraId="40A576B5" w14:textId="77777777" w:rsidR="003E354B" w:rsidRDefault="00F856A8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t>I</w:t>
            </w:r>
            <w:r w:rsidR="00B75779">
              <w:rPr>
                <w:szCs w:val="20"/>
                <w:lang w:val="en-US"/>
              </w:rPr>
              <w:t>nvalid hashing signature</w:t>
            </w:r>
          </w:p>
          <w:p w14:paraId="26C7E681" w14:textId="77777777" w:rsidR="003E354B" w:rsidRDefault="003E354B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5DE2BA27" w14:textId="77777777" w:rsidR="003E354B" w:rsidRDefault="003E354B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5E0C5B75" w14:textId="77777777" w:rsidR="00F856A8" w:rsidRDefault="00F856A8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1B1D89EC" w14:textId="77777777" w:rsidR="00F856A8" w:rsidRDefault="00F856A8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5740E438" w14:textId="77777777" w:rsidR="003E21A5" w:rsidRDefault="003E21A5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6F802F1A" w14:textId="77777777" w:rsidR="003E21A5" w:rsidRDefault="003E21A5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239BF4D4" w14:textId="77777777" w:rsidR="003E21A5" w:rsidRDefault="003E21A5">
            <w:pPr>
              <w:tabs>
                <w:tab w:val="center" w:pos="4320"/>
                <w:tab w:val="right" w:pos="8640"/>
              </w:tabs>
              <w:ind w:left="0" w:firstLine="0"/>
              <w:rPr>
                <w:szCs w:val="20"/>
                <w:lang w:val="en-US"/>
              </w:rPr>
            </w:pPr>
          </w:p>
          <w:p w14:paraId="310C3093" w14:textId="77777777" w:rsidR="00C311CC" w:rsidRPr="00C311CC" w:rsidRDefault="003E21A5" w:rsidP="00C311C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18"/>
                <w:lang w:val="en-US"/>
              </w:rPr>
              <w:lastRenderedPageBreak/>
              <w:t>Inquiry r</w:t>
            </w:r>
            <w:r w:rsidR="00F856A8">
              <w:rPr>
                <w:szCs w:val="18"/>
                <w:lang w:val="en-US"/>
              </w:rPr>
              <w:t xml:space="preserve">esponse Format from Merchant does not match with </w:t>
            </w:r>
            <w:proofErr w:type="spellStart"/>
            <w:r w:rsidR="00F856A8">
              <w:rPr>
                <w:szCs w:val="18"/>
                <w:lang w:val="en-US"/>
              </w:rPr>
              <w:t>Espay</w:t>
            </w:r>
            <w:proofErr w:type="spellEnd"/>
            <w:r w:rsidR="00F856A8">
              <w:rPr>
                <w:szCs w:val="18"/>
                <w:lang w:val="en-US"/>
              </w:rPr>
              <w:t xml:space="preserve"> Technical Specification Document</w:t>
            </w:r>
          </w:p>
          <w:p w14:paraId="3BB03CC9" w14:textId="77777777" w:rsidR="00C311CC" w:rsidRDefault="00C311CC" w:rsidP="00C311CC">
            <w:pP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Cs w:val="20"/>
                <w:lang w:val="en-US"/>
              </w:rPr>
            </w:pPr>
          </w:p>
          <w:p w14:paraId="7318CC80" w14:textId="77777777" w:rsidR="00C311CC" w:rsidRDefault="00C311CC" w:rsidP="00B02B6E">
            <w:pPr>
              <w:tabs>
                <w:tab w:val="center" w:pos="4320"/>
                <w:tab w:val="right" w:pos="8640"/>
              </w:tabs>
              <w:ind w:left="0" w:firstLine="0"/>
              <w:jc w:val="left"/>
            </w:pPr>
          </w:p>
          <w:p w14:paraId="196A3068" w14:textId="77777777" w:rsidR="002B1439" w:rsidRDefault="00F856A8" w:rsidP="00C311CC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lang w:val="en-US"/>
              </w:rPr>
              <w:t xml:space="preserve">Doing payment notification </w:t>
            </w:r>
            <w:r w:rsidR="003E21A5">
              <w:rPr>
                <w:lang w:val="en-US"/>
              </w:rPr>
              <w:t>twice</w:t>
            </w:r>
            <w:r>
              <w:rPr>
                <w:lang w:val="en-US"/>
              </w:rPr>
              <w:t xml:space="preserve"> with same payment ref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CFBA75" w14:textId="77777777" w:rsidR="003E354B" w:rsidRDefault="00284C56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lastRenderedPageBreak/>
              <w:t xml:space="preserve">Successfully Login to </w:t>
            </w:r>
            <w:proofErr w:type="spellStart"/>
            <w:r>
              <w:rPr>
                <w:szCs w:val="20"/>
                <w:lang w:val="en-US"/>
              </w:rPr>
              <w:t>Espay</w:t>
            </w:r>
            <w:proofErr w:type="spellEnd"/>
            <w:r>
              <w:rPr>
                <w:szCs w:val="20"/>
                <w:lang w:val="en-US"/>
              </w:rPr>
              <w:t xml:space="preserve"> Dashboard Page </w:t>
            </w:r>
          </w:p>
          <w:p w14:paraId="5130E894" w14:textId="77777777" w:rsidR="003E354B" w:rsidRDefault="003E354B">
            <w:pP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Cs w:val="20"/>
                <w:lang w:val="en-US"/>
              </w:rPr>
            </w:pPr>
          </w:p>
          <w:p w14:paraId="5C5759F1" w14:textId="77777777" w:rsidR="00C311CC" w:rsidRDefault="00C311CC">
            <w:pP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Cs w:val="20"/>
                <w:lang w:val="en-US"/>
              </w:rPr>
            </w:pPr>
          </w:p>
          <w:p w14:paraId="1E226D23" w14:textId="77777777" w:rsidR="00284C56" w:rsidRDefault="00284C56">
            <w:pP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Cs w:val="20"/>
                <w:lang w:val="en-US"/>
              </w:rPr>
            </w:pPr>
          </w:p>
          <w:p w14:paraId="29C1917C" w14:textId="77777777" w:rsidR="00C311CC" w:rsidRDefault="00C311CC">
            <w:pP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Cs w:val="20"/>
                <w:lang w:val="en-US"/>
              </w:rPr>
            </w:pPr>
          </w:p>
          <w:p w14:paraId="01F71D9D" w14:textId="77777777" w:rsidR="003E354B" w:rsidRDefault="00284C56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t>Payment is Success</w:t>
            </w:r>
          </w:p>
          <w:p w14:paraId="0037C22B" w14:textId="77777777" w:rsidR="003E354B" w:rsidRDefault="003E354B">
            <w:pP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Cs w:val="20"/>
                <w:lang w:val="en-US"/>
              </w:rPr>
            </w:pPr>
          </w:p>
          <w:p w14:paraId="76208C97" w14:textId="77777777" w:rsidR="003E354B" w:rsidRDefault="003E354B">
            <w:pPr>
              <w:tabs>
                <w:tab w:val="center" w:pos="4320"/>
                <w:tab w:val="right" w:pos="8640"/>
              </w:tabs>
              <w:ind w:left="0" w:firstLine="0"/>
              <w:jc w:val="left"/>
              <w:rPr>
                <w:szCs w:val="20"/>
                <w:lang w:val="en-US"/>
              </w:rPr>
            </w:pPr>
          </w:p>
          <w:p w14:paraId="59BE6AB2" w14:textId="77777777" w:rsidR="003E354B" w:rsidRDefault="003E354B">
            <w:pPr>
              <w:tabs>
                <w:tab w:val="center" w:pos="4320"/>
                <w:tab w:val="right" w:pos="8640"/>
              </w:tabs>
              <w:ind w:left="0" w:firstLine="0"/>
              <w:jc w:val="left"/>
              <w:rPr>
                <w:szCs w:val="20"/>
                <w:lang w:val="en-US"/>
              </w:rPr>
            </w:pPr>
          </w:p>
          <w:p w14:paraId="79100341" w14:textId="77777777" w:rsidR="003E354B" w:rsidRDefault="003E354B">
            <w:pPr>
              <w:pStyle w:val="aa"/>
              <w:rPr>
                <w:szCs w:val="20"/>
                <w:lang w:val="en-US"/>
              </w:rPr>
            </w:pPr>
          </w:p>
          <w:p w14:paraId="7659D796" w14:textId="77777777" w:rsidR="003E354B" w:rsidRDefault="003E354B">
            <w:pPr>
              <w:tabs>
                <w:tab w:val="center" w:pos="4320"/>
                <w:tab w:val="right" w:pos="8640"/>
              </w:tabs>
              <w:jc w:val="left"/>
              <w:rPr>
                <w:szCs w:val="20"/>
                <w:lang w:val="en-US"/>
              </w:rPr>
            </w:pPr>
          </w:p>
          <w:p w14:paraId="6FB082CF" w14:textId="77777777" w:rsidR="003E354B" w:rsidRDefault="003E354B">
            <w:pPr>
              <w:tabs>
                <w:tab w:val="center" w:pos="4320"/>
                <w:tab w:val="right" w:pos="8640"/>
              </w:tabs>
              <w:ind w:left="0" w:firstLine="0"/>
              <w:jc w:val="left"/>
              <w:rPr>
                <w:szCs w:val="20"/>
                <w:lang w:val="en-US"/>
              </w:rPr>
            </w:pPr>
          </w:p>
          <w:p w14:paraId="61974000" w14:textId="77777777" w:rsidR="003E354B" w:rsidRDefault="003E354B" w:rsidP="00C311CC">
            <w:pPr>
              <w:tabs>
                <w:tab w:val="center" w:pos="4320"/>
                <w:tab w:val="right" w:pos="8640"/>
              </w:tabs>
              <w:ind w:left="0" w:firstLine="0"/>
              <w:jc w:val="left"/>
              <w:rPr>
                <w:szCs w:val="20"/>
                <w:lang w:val="en-US"/>
              </w:rPr>
            </w:pPr>
          </w:p>
          <w:p w14:paraId="027F2322" w14:textId="77777777" w:rsidR="00B02B6E" w:rsidRDefault="00B02B6E" w:rsidP="00C311CC">
            <w:pPr>
              <w:tabs>
                <w:tab w:val="center" w:pos="4320"/>
                <w:tab w:val="right" w:pos="8640"/>
              </w:tabs>
              <w:ind w:left="0" w:firstLine="0"/>
              <w:jc w:val="left"/>
            </w:pPr>
          </w:p>
          <w:p w14:paraId="62738EBD" w14:textId="77777777" w:rsidR="00F856A8" w:rsidRDefault="00F856A8" w:rsidP="00C311CC">
            <w:pPr>
              <w:tabs>
                <w:tab w:val="center" w:pos="4320"/>
                <w:tab w:val="right" w:pos="8640"/>
              </w:tabs>
              <w:ind w:left="0" w:firstLine="0"/>
              <w:jc w:val="left"/>
            </w:pPr>
          </w:p>
          <w:p w14:paraId="0637DC21" w14:textId="77777777" w:rsidR="00F856A8" w:rsidRPr="00C311CC" w:rsidRDefault="00F856A8" w:rsidP="00C311CC">
            <w:pPr>
              <w:tabs>
                <w:tab w:val="center" w:pos="4320"/>
                <w:tab w:val="right" w:pos="8640"/>
              </w:tabs>
              <w:ind w:left="0" w:firstLine="0"/>
              <w:jc w:val="left"/>
            </w:pPr>
          </w:p>
          <w:p w14:paraId="2804A4F2" w14:textId="77777777" w:rsidR="003E354B" w:rsidRDefault="00F856A8" w:rsidP="00C311CC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t xml:space="preserve">Payment will have </w:t>
            </w:r>
            <w:r w:rsidR="00C311CC">
              <w:rPr>
                <w:szCs w:val="20"/>
                <w:lang w:val="en-US"/>
              </w:rPr>
              <w:t>Suspect</w:t>
            </w:r>
            <w:r w:rsidR="003E354B">
              <w:rPr>
                <w:szCs w:val="20"/>
                <w:lang w:val="en-US"/>
              </w:rPr>
              <w:t xml:space="preserve"> </w:t>
            </w:r>
            <w:r>
              <w:rPr>
                <w:szCs w:val="20"/>
                <w:lang w:val="en-US"/>
              </w:rPr>
              <w:t>status with</w:t>
            </w:r>
            <w:r w:rsidR="003E354B">
              <w:rPr>
                <w:szCs w:val="20"/>
                <w:lang w:val="en-US"/>
              </w:rPr>
              <w:t xml:space="preserve"> error</w:t>
            </w:r>
            <w:r>
              <w:rPr>
                <w:szCs w:val="20"/>
                <w:lang w:val="en-US"/>
              </w:rPr>
              <w:t xml:space="preserve"> notes</w:t>
            </w:r>
            <w:r w:rsidR="003E354B">
              <w:rPr>
                <w:szCs w:val="20"/>
                <w:lang w:val="en-US"/>
              </w:rPr>
              <w:t xml:space="preserve"> PR31</w:t>
            </w:r>
          </w:p>
          <w:p w14:paraId="5538B247" w14:textId="77777777" w:rsidR="00C311CC" w:rsidRPr="00C311CC" w:rsidRDefault="00C311CC" w:rsidP="00C311CC">
            <w:pPr>
              <w:tabs>
                <w:tab w:val="center" w:pos="4320"/>
                <w:tab w:val="right" w:pos="8640"/>
              </w:tabs>
              <w:ind w:left="360" w:firstLine="0"/>
              <w:jc w:val="left"/>
            </w:pPr>
          </w:p>
          <w:p w14:paraId="7B1C29E0" w14:textId="77777777" w:rsidR="00F856A8" w:rsidRDefault="00F856A8" w:rsidP="00F856A8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t>Payment will have Suspect status with error notes PR31</w:t>
            </w:r>
          </w:p>
          <w:p w14:paraId="027F7FA6" w14:textId="77777777" w:rsidR="003E354B" w:rsidRDefault="003E354B">
            <w:pPr>
              <w:tabs>
                <w:tab w:val="center" w:pos="4320"/>
                <w:tab w:val="right" w:pos="8640"/>
              </w:tabs>
              <w:ind w:left="360"/>
              <w:rPr>
                <w:szCs w:val="20"/>
              </w:rPr>
            </w:pPr>
          </w:p>
          <w:p w14:paraId="7050ADC9" w14:textId="77777777" w:rsidR="00F856A8" w:rsidRDefault="00F856A8" w:rsidP="00F856A8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t>Payment will have Suspect status with error notes PR31</w:t>
            </w:r>
          </w:p>
          <w:p w14:paraId="6227F7D9" w14:textId="77777777" w:rsidR="003E354B" w:rsidRPr="00F856A8" w:rsidRDefault="003E354B">
            <w:pPr>
              <w:pStyle w:val="aa"/>
              <w:rPr>
                <w:szCs w:val="20"/>
              </w:rPr>
            </w:pPr>
          </w:p>
          <w:p w14:paraId="325C2C1B" w14:textId="77777777" w:rsidR="00F856A8" w:rsidRDefault="00F856A8" w:rsidP="00F856A8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t>Payment will have Suspect status with error notes PR31</w:t>
            </w:r>
          </w:p>
          <w:p w14:paraId="1514CD58" w14:textId="77777777" w:rsidR="003E354B" w:rsidRDefault="003E354B">
            <w:pPr>
              <w:tabs>
                <w:tab w:val="center" w:pos="4320"/>
                <w:tab w:val="right" w:pos="8640"/>
              </w:tabs>
              <w:ind w:left="0" w:firstLine="0"/>
              <w:jc w:val="left"/>
              <w:rPr>
                <w:szCs w:val="20"/>
              </w:rPr>
            </w:pPr>
          </w:p>
          <w:p w14:paraId="5A167206" w14:textId="77777777" w:rsidR="003E21A5" w:rsidRDefault="003E21A5">
            <w:pPr>
              <w:tabs>
                <w:tab w:val="center" w:pos="4320"/>
                <w:tab w:val="right" w:pos="8640"/>
              </w:tabs>
              <w:ind w:left="0" w:firstLine="0"/>
              <w:jc w:val="left"/>
              <w:rPr>
                <w:szCs w:val="20"/>
              </w:rPr>
            </w:pPr>
          </w:p>
          <w:p w14:paraId="2A212DD7" w14:textId="77777777" w:rsidR="003E21A5" w:rsidRDefault="003E21A5">
            <w:pPr>
              <w:tabs>
                <w:tab w:val="center" w:pos="4320"/>
                <w:tab w:val="right" w:pos="8640"/>
              </w:tabs>
              <w:ind w:left="0" w:firstLine="0"/>
              <w:jc w:val="left"/>
              <w:rPr>
                <w:szCs w:val="20"/>
              </w:rPr>
            </w:pPr>
          </w:p>
          <w:p w14:paraId="55E86CE4" w14:textId="77777777" w:rsidR="003E21A5" w:rsidRDefault="003E21A5">
            <w:pPr>
              <w:tabs>
                <w:tab w:val="center" w:pos="4320"/>
                <w:tab w:val="right" w:pos="8640"/>
              </w:tabs>
              <w:ind w:left="0" w:firstLine="0"/>
              <w:jc w:val="left"/>
              <w:rPr>
                <w:szCs w:val="20"/>
              </w:rPr>
            </w:pPr>
          </w:p>
          <w:p w14:paraId="50A65439" w14:textId="77777777" w:rsidR="00F856A8" w:rsidRDefault="00F856A8" w:rsidP="00F856A8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szCs w:val="20"/>
                <w:lang w:val="en-US"/>
              </w:rPr>
              <w:lastRenderedPageBreak/>
              <w:t>Payment will have Suspect status with error notes PR31</w:t>
            </w:r>
          </w:p>
          <w:p w14:paraId="17F9F00B" w14:textId="77777777" w:rsidR="00F856A8" w:rsidRDefault="00F856A8" w:rsidP="00F856A8">
            <w:pPr>
              <w:tabs>
                <w:tab w:val="center" w:pos="4320"/>
                <w:tab w:val="right" w:pos="8640"/>
              </w:tabs>
              <w:ind w:left="360" w:firstLine="0"/>
              <w:jc w:val="left"/>
            </w:pPr>
          </w:p>
          <w:p w14:paraId="6A7A8799" w14:textId="77777777" w:rsidR="00F856A8" w:rsidRDefault="00F856A8" w:rsidP="00F856A8">
            <w:pPr>
              <w:tabs>
                <w:tab w:val="center" w:pos="4320"/>
                <w:tab w:val="right" w:pos="8640"/>
              </w:tabs>
              <w:ind w:left="360" w:firstLine="0"/>
              <w:jc w:val="left"/>
            </w:pPr>
          </w:p>
          <w:p w14:paraId="79B0DBDC" w14:textId="77777777" w:rsidR="00F856A8" w:rsidRDefault="00F856A8" w:rsidP="00F856A8">
            <w:pPr>
              <w:tabs>
                <w:tab w:val="center" w:pos="4320"/>
                <w:tab w:val="right" w:pos="8640"/>
              </w:tabs>
              <w:ind w:left="360" w:firstLine="0"/>
              <w:jc w:val="left"/>
            </w:pPr>
          </w:p>
          <w:p w14:paraId="10EF7A9D" w14:textId="77777777" w:rsidR="003E354B" w:rsidRPr="002B1439" w:rsidRDefault="00F856A8" w:rsidP="00C311CC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left"/>
            </w:pPr>
            <w:r>
              <w:rPr>
                <w:lang w:val="en-US"/>
              </w:rPr>
              <w:t xml:space="preserve">Merchant will response with </w:t>
            </w:r>
            <w:proofErr w:type="spellStart"/>
            <w:r>
              <w:rPr>
                <w:lang w:val="en-US"/>
              </w:rPr>
              <w:t>error_code</w:t>
            </w:r>
            <w:proofErr w:type="spellEnd"/>
            <w:r>
              <w:rPr>
                <w:lang w:val="en-US"/>
              </w:rPr>
              <w:t xml:space="preserve"> which is not 0 (zero) and </w:t>
            </w:r>
            <w:proofErr w:type="spellStart"/>
            <w:r>
              <w:rPr>
                <w:lang w:val="en-US"/>
              </w:rPr>
              <w:t>error_message</w:t>
            </w:r>
            <w:proofErr w:type="spellEnd"/>
            <w:r>
              <w:rPr>
                <w:lang w:val="en-US"/>
              </w:rPr>
              <w:t>=double payment</w:t>
            </w:r>
            <w:r w:rsidR="00A75F10">
              <w:rPr>
                <w:lang w:val="en-US"/>
              </w:rPr>
              <w:t xml:space="preserve"> or </w:t>
            </w:r>
            <w:proofErr w:type="spellStart"/>
            <w:r w:rsidR="00A75F10">
              <w:rPr>
                <w:lang w:val="en-US"/>
              </w:rPr>
              <w:t>Transaksi</w:t>
            </w:r>
            <w:proofErr w:type="spellEnd"/>
            <w:r w:rsidR="00A75F10">
              <w:rPr>
                <w:lang w:val="en-US"/>
              </w:rPr>
              <w:t xml:space="preserve"> ID </w:t>
            </w:r>
            <w:proofErr w:type="spellStart"/>
            <w:r w:rsidR="00A75F10">
              <w:rPr>
                <w:lang w:val="en-US"/>
              </w:rPr>
              <w:t>tidak</w:t>
            </w:r>
            <w:proofErr w:type="spellEnd"/>
            <w:r w:rsidR="00A75F10">
              <w:rPr>
                <w:lang w:val="en-US"/>
              </w:rPr>
              <w:t xml:space="preserve"> </w:t>
            </w:r>
            <w:proofErr w:type="spellStart"/>
            <w:r w:rsidR="00A75F10">
              <w:rPr>
                <w:lang w:val="en-US"/>
              </w:rPr>
              <w:t>ditemukan</w:t>
            </w:r>
            <w:proofErr w:type="spellEnd"/>
            <w:r w:rsidR="00A75F10">
              <w:rPr>
                <w:lang w:val="en-US"/>
              </w:rPr>
              <w:t xml:space="preserve"> (Transaction ID not found)</w:t>
            </w:r>
          </w:p>
          <w:p w14:paraId="4E3F9DE5" w14:textId="77777777" w:rsidR="003E354B" w:rsidRDefault="003E354B">
            <w:pP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93141" w14:textId="77777777" w:rsidR="003E354B" w:rsidRDefault="003E354B">
            <w:pPr>
              <w:rPr>
                <w:szCs w:val="18"/>
              </w:rPr>
            </w:pPr>
          </w:p>
          <w:p w14:paraId="05038D5E" w14:textId="77777777" w:rsidR="003E354B" w:rsidRDefault="003E354B">
            <w:pPr>
              <w:rPr>
                <w:szCs w:val="18"/>
              </w:rPr>
            </w:pPr>
          </w:p>
          <w:p w14:paraId="74530146" w14:textId="77777777" w:rsidR="003E354B" w:rsidRDefault="003E354B">
            <w:pPr>
              <w:rPr>
                <w:szCs w:val="18"/>
              </w:rPr>
            </w:pPr>
          </w:p>
          <w:p w14:paraId="2F64C820" w14:textId="77777777" w:rsidR="003E354B" w:rsidRDefault="003E354B">
            <w:pPr>
              <w:rPr>
                <w:color w:val="0000CC"/>
                <w:szCs w:val="18"/>
              </w:rPr>
            </w:pPr>
          </w:p>
          <w:p w14:paraId="485E4A77" w14:textId="77777777" w:rsidR="003E354B" w:rsidRDefault="003E354B">
            <w:pPr>
              <w:rPr>
                <w:color w:val="0000CC"/>
                <w:szCs w:val="18"/>
              </w:rPr>
            </w:pPr>
          </w:p>
          <w:p w14:paraId="645BA513" w14:textId="77777777" w:rsidR="003E354B" w:rsidRDefault="003E354B">
            <w:pPr>
              <w:rPr>
                <w:color w:val="0000CC"/>
                <w:szCs w:val="18"/>
              </w:rPr>
            </w:pPr>
          </w:p>
          <w:p w14:paraId="2AD8AEAF" w14:textId="77777777" w:rsidR="003E354B" w:rsidRDefault="003E354B">
            <w:pPr>
              <w:rPr>
                <w:color w:val="0000CC"/>
                <w:szCs w:val="18"/>
              </w:rPr>
            </w:pPr>
          </w:p>
          <w:p w14:paraId="55B22ED0" w14:textId="77777777" w:rsidR="003E354B" w:rsidRDefault="003E354B">
            <w:pPr>
              <w:rPr>
                <w:color w:val="0000CC"/>
                <w:szCs w:val="18"/>
              </w:rPr>
            </w:pPr>
          </w:p>
          <w:p w14:paraId="2FBAC717" w14:textId="77777777" w:rsidR="003E354B" w:rsidRDefault="003E354B">
            <w:pPr>
              <w:rPr>
                <w:color w:val="0000CC"/>
                <w:szCs w:val="18"/>
              </w:rPr>
            </w:pPr>
          </w:p>
          <w:p w14:paraId="2B749BEB" w14:textId="77777777" w:rsidR="003E354B" w:rsidRDefault="003E354B">
            <w:pPr>
              <w:rPr>
                <w:color w:val="0000CC"/>
                <w:szCs w:val="18"/>
              </w:rPr>
            </w:pPr>
          </w:p>
          <w:p w14:paraId="338E42B1" w14:textId="77777777" w:rsidR="003E354B" w:rsidRDefault="003E354B">
            <w:pPr>
              <w:rPr>
                <w:color w:val="0000CC"/>
                <w:szCs w:val="18"/>
              </w:rPr>
            </w:pPr>
          </w:p>
          <w:p w14:paraId="73A13C3E" w14:textId="77777777" w:rsidR="003E354B" w:rsidRDefault="003E354B">
            <w:pPr>
              <w:rPr>
                <w:color w:val="0000CC"/>
                <w:szCs w:val="18"/>
              </w:rPr>
            </w:pPr>
          </w:p>
          <w:p w14:paraId="0B90FC5B" w14:textId="77777777" w:rsidR="003E354B" w:rsidRDefault="003E354B">
            <w:pPr>
              <w:rPr>
                <w:color w:val="0000CC"/>
                <w:szCs w:val="18"/>
              </w:rPr>
            </w:pPr>
          </w:p>
          <w:p w14:paraId="542DDCD7" w14:textId="77777777" w:rsidR="003E354B" w:rsidRDefault="003E354B">
            <w:pPr>
              <w:rPr>
                <w:color w:val="0000CC"/>
                <w:szCs w:val="18"/>
              </w:rPr>
            </w:pPr>
          </w:p>
          <w:p w14:paraId="7E7DFD44" w14:textId="77777777" w:rsidR="003E354B" w:rsidRDefault="003E354B">
            <w:pPr>
              <w:rPr>
                <w:color w:val="0000CC"/>
                <w:szCs w:val="18"/>
              </w:rPr>
            </w:pPr>
          </w:p>
          <w:p w14:paraId="426A1FC0" w14:textId="77777777" w:rsidR="003E354B" w:rsidRDefault="003E354B">
            <w:pPr>
              <w:rPr>
                <w:color w:val="0000CC"/>
                <w:szCs w:val="18"/>
              </w:rPr>
            </w:pPr>
          </w:p>
          <w:p w14:paraId="7C50E0F0" w14:textId="77777777" w:rsidR="003E354B" w:rsidRDefault="003E354B">
            <w:pPr>
              <w:rPr>
                <w:color w:val="0000CC"/>
                <w:szCs w:val="18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24F5F" w14:textId="77777777" w:rsidR="003E354B" w:rsidRDefault="003E354B">
            <w:pPr>
              <w:snapToGrid w:val="0"/>
            </w:pPr>
          </w:p>
          <w:p w14:paraId="303BD6D7" w14:textId="77777777" w:rsidR="003E354B" w:rsidRDefault="003E354B">
            <w:pPr>
              <w:snapToGrid w:val="0"/>
              <w:rPr>
                <w:szCs w:val="18"/>
              </w:rPr>
            </w:pPr>
          </w:p>
          <w:p w14:paraId="02ADBC18" w14:textId="77777777" w:rsidR="003E354B" w:rsidRDefault="003E354B">
            <w:pPr>
              <w:snapToGrid w:val="0"/>
              <w:rPr>
                <w:szCs w:val="18"/>
              </w:rPr>
            </w:pPr>
          </w:p>
          <w:p w14:paraId="5E158ADB" w14:textId="77777777" w:rsidR="003E354B" w:rsidRDefault="003E354B">
            <w:pPr>
              <w:snapToGrid w:val="0"/>
              <w:rPr>
                <w:szCs w:val="18"/>
              </w:rPr>
            </w:pPr>
          </w:p>
          <w:p w14:paraId="7B7CDEDB" w14:textId="77777777" w:rsidR="003E354B" w:rsidRDefault="003E354B">
            <w:pPr>
              <w:snapToGrid w:val="0"/>
              <w:rPr>
                <w:szCs w:val="18"/>
              </w:rPr>
            </w:pPr>
          </w:p>
          <w:p w14:paraId="007E6C9A" w14:textId="77777777" w:rsidR="003E354B" w:rsidRDefault="003E354B">
            <w:pPr>
              <w:snapToGrid w:val="0"/>
              <w:rPr>
                <w:color w:val="0000CC"/>
                <w:szCs w:val="18"/>
              </w:rPr>
            </w:pPr>
          </w:p>
          <w:p w14:paraId="0D18F8EF" w14:textId="77777777" w:rsidR="003E354B" w:rsidRDefault="003E354B">
            <w:pPr>
              <w:snapToGrid w:val="0"/>
              <w:rPr>
                <w:color w:val="0000CC"/>
                <w:szCs w:val="18"/>
              </w:rPr>
            </w:pPr>
          </w:p>
          <w:p w14:paraId="1212AA04" w14:textId="77777777" w:rsidR="003E354B" w:rsidRDefault="003E354B">
            <w:pPr>
              <w:snapToGrid w:val="0"/>
              <w:rPr>
                <w:color w:val="0000CC"/>
                <w:szCs w:val="18"/>
              </w:rPr>
            </w:pPr>
          </w:p>
          <w:p w14:paraId="71111B7A" w14:textId="77777777" w:rsidR="003E354B" w:rsidRDefault="003E354B">
            <w:pPr>
              <w:snapToGrid w:val="0"/>
              <w:rPr>
                <w:color w:val="0000CC"/>
                <w:szCs w:val="18"/>
              </w:rPr>
            </w:pPr>
          </w:p>
          <w:p w14:paraId="38580C79" w14:textId="77777777" w:rsidR="003E354B" w:rsidRDefault="003E354B">
            <w:pPr>
              <w:snapToGrid w:val="0"/>
              <w:rPr>
                <w:color w:val="0000CC"/>
                <w:szCs w:val="18"/>
              </w:rPr>
            </w:pPr>
          </w:p>
          <w:p w14:paraId="24E34477" w14:textId="77777777" w:rsidR="003E354B" w:rsidRDefault="003E354B">
            <w:pPr>
              <w:snapToGrid w:val="0"/>
              <w:rPr>
                <w:color w:val="0000CC"/>
                <w:szCs w:val="18"/>
              </w:rPr>
            </w:pPr>
          </w:p>
          <w:p w14:paraId="3DC66026" w14:textId="77777777" w:rsidR="003E354B" w:rsidRDefault="003E354B">
            <w:pPr>
              <w:snapToGrid w:val="0"/>
              <w:rPr>
                <w:color w:val="0000CC"/>
                <w:szCs w:val="18"/>
              </w:rPr>
            </w:pPr>
          </w:p>
          <w:p w14:paraId="7E636040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45707E45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07A90333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79EC5EBE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7BFB8718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7B7AAF75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2CAA1291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13971048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25585833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493C5F4A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2C206DA7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731B7C5A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007E7CFD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0F8DA5CB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481E12D8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44C5D35B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744A14FC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5913F9F6" w14:textId="77777777" w:rsidR="003E354B" w:rsidRDefault="003E354B">
            <w:pPr>
              <w:snapToGrid w:val="0"/>
              <w:ind w:left="0" w:firstLine="0"/>
              <w:jc w:val="left"/>
              <w:rPr>
                <w:color w:val="0000CC"/>
                <w:szCs w:val="18"/>
              </w:rPr>
            </w:pPr>
          </w:p>
          <w:p w14:paraId="6E693A4A" w14:textId="77777777" w:rsidR="003E354B" w:rsidRDefault="003E354B">
            <w:pPr>
              <w:snapToGrid w:val="0"/>
              <w:ind w:left="0" w:firstLine="0"/>
              <w:jc w:val="left"/>
            </w:pPr>
          </w:p>
        </w:tc>
      </w:tr>
    </w:tbl>
    <w:p w14:paraId="2C4C2715" w14:textId="77777777" w:rsidR="006D5201" w:rsidRPr="006D5201" w:rsidRDefault="00F856A8" w:rsidP="006D5201">
      <w:pPr>
        <w:pStyle w:val="1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Especially for </w:t>
      </w:r>
      <w:r w:rsidR="003756DC" w:rsidRPr="00A76AA1">
        <w:rPr>
          <w:rFonts w:ascii="Times New Roman" w:hAnsi="Times New Roman" w:cs="Times New Roman"/>
          <w:sz w:val="22"/>
          <w:szCs w:val="22"/>
          <w:lang w:val="en-US"/>
        </w:rPr>
        <w:t xml:space="preserve">merchant </w:t>
      </w:r>
      <w:r>
        <w:rPr>
          <w:rFonts w:ascii="Times New Roman" w:hAnsi="Times New Roman" w:cs="Times New Roman"/>
          <w:sz w:val="22"/>
          <w:szCs w:val="22"/>
          <w:lang w:val="en-US"/>
        </w:rPr>
        <w:t>who wants to use</w:t>
      </w:r>
      <w:r w:rsidR="003756DC" w:rsidRPr="00A76AA1">
        <w:rPr>
          <w:rFonts w:ascii="Times New Roman" w:hAnsi="Times New Roman" w:cs="Times New Roman"/>
          <w:sz w:val="22"/>
          <w:szCs w:val="22"/>
          <w:lang w:val="en-US"/>
        </w:rPr>
        <w:t xml:space="preserve"> “Credit Card”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channel that </w:t>
      </w:r>
      <w:r w:rsidR="003D553B">
        <w:rPr>
          <w:rFonts w:ascii="Times New Roman" w:hAnsi="Times New Roman" w:cs="Times New Roman"/>
          <w:sz w:val="22"/>
          <w:szCs w:val="22"/>
          <w:lang w:val="en-US"/>
        </w:rPr>
        <w:t xml:space="preserve">is </w:t>
      </w:r>
      <w:r w:rsidR="003756DC" w:rsidRPr="00A76AA1">
        <w:rPr>
          <w:rFonts w:ascii="Times New Roman" w:hAnsi="Times New Roman" w:cs="Times New Roman"/>
          <w:sz w:val="22"/>
          <w:szCs w:val="22"/>
          <w:lang w:val="en-US"/>
        </w:rPr>
        <w:t xml:space="preserve">AGGREGATOR </w:t>
      </w:r>
      <w:r w:rsidR="003D553B">
        <w:rPr>
          <w:rFonts w:ascii="Times New Roman" w:hAnsi="Times New Roman" w:cs="Times New Roman"/>
          <w:sz w:val="22"/>
          <w:szCs w:val="22"/>
          <w:lang w:val="en-US"/>
        </w:rPr>
        <w:t>must</w:t>
      </w:r>
      <w:r w:rsidR="003756DC" w:rsidRPr="00A76AA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553B">
        <w:rPr>
          <w:rFonts w:ascii="Times New Roman" w:hAnsi="Times New Roman" w:cs="Times New Roman"/>
          <w:sz w:val="22"/>
          <w:szCs w:val="22"/>
          <w:lang w:val="en-US"/>
        </w:rPr>
        <w:t xml:space="preserve">publish </w:t>
      </w:r>
      <w:r w:rsidR="003756DC" w:rsidRPr="00A76AA1">
        <w:rPr>
          <w:rFonts w:ascii="Times New Roman" w:hAnsi="Times New Roman" w:cs="Times New Roman"/>
          <w:sz w:val="22"/>
          <w:szCs w:val="22"/>
          <w:lang w:val="en-US"/>
        </w:rPr>
        <w:t>“ESPAY”</w:t>
      </w:r>
      <w:r w:rsidR="003D553B">
        <w:rPr>
          <w:rFonts w:ascii="Times New Roman" w:hAnsi="Times New Roman" w:cs="Times New Roman"/>
          <w:sz w:val="22"/>
          <w:szCs w:val="22"/>
          <w:lang w:val="en-US"/>
        </w:rPr>
        <w:t xml:space="preserve"> word</w:t>
      </w:r>
      <w:r w:rsidR="003756DC" w:rsidRPr="00A76AA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553B">
        <w:rPr>
          <w:rFonts w:ascii="Times New Roman" w:hAnsi="Times New Roman" w:cs="Times New Roman"/>
          <w:sz w:val="22"/>
          <w:szCs w:val="22"/>
          <w:lang w:val="en-US"/>
        </w:rPr>
        <w:t xml:space="preserve">on merchant’s credit card </w:t>
      </w:r>
      <w:r w:rsidR="003756DC" w:rsidRPr="00A76AA1">
        <w:rPr>
          <w:rFonts w:ascii="Times New Roman" w:hAnsi="Times New Roman" w:cs="Times New Roman"/>
          <w:sz w:val="22"/>
          <w:szCs w:val="22"/>
          <w:lang w:val="en-US"/>
        </w:rPr>
        <w:t>billing statement</w:t>
      </w:r>
      <w:r w:rsidR="00F123AA" w:rsidRPr="00A76AA1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961A2D" w:rsidRPr="00A76AA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61A2D" w:rsidRPr="00A76AA1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="003D553B">
        <w:rPr>
          <w:rFonts w:ascii="Times New Roman" w:hAnsi="Times New Roman" w:cs="Times New Roman"/>
          <w:color w:val="FF0000"/>
          <w:sz w:val="24"/>
          <w:szCs w:val="24"/>
          <w:lang w:val="en-US"/>
        </w:rPr>
        <w:t>on</w:t>
      </w:r>
      <w:r w:rsidR="00961A2D" w:rsidRPr="00A76A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UAT </w:t>
      </w:r>
      <w:r w:rsidR="003D553B">
        <w:rPr>
          <w:rFonts w:ascii="Times New Roman" w:hAnsi="Times New Roman" w:cs="Times New Roman"/>
          <w:color w:val="FF0000"/>
          <w:sz w:val="24"/>
          <w:szCs w:val="24"/>
          <w:lang w:val="en-US"/>
        </w:rPr>
        <w:t>please provide your screenshot</w:t>
      </w:r>
      <w:r w:rsidR="00961A2D" w:rsidRPr="00A76AA1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00842680" w14:textId="77777777" w:rsidR="003756DC" w:rsidRPr="00A76AA1" w:rsidRDefault="003D553B" w:rsidP="003756DC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sz w:val="22"/>
          <w:szCs w:val="22"/>
          <w:lang w:val="en-US"/>
        </w:rPr>
        <w:t>Example</w:t>
      </w:r>
      <w:r w:rsidR="003756DC" w:rsidRPr="00A76AA1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: </w:t>
      </w:r>
    </w:p>
    <w:p w14:paraId="68C5B61E" w14:textId="77777777" w:rsidR="00961A2D" w:rsidRDefault="003D553B" w:rsidP="003756DC">
      <w:pPr>
        <w:shd w:val="clear" w:color="auto" w:fill="FFFFFF"/>
        <w:suppressAutoHyphens w:val="0"/>
        <w:ind w:left="432" w:firstLine="0"/>
        <w:contextualSpacing w:val="0"/>
        <w:jc w:val="left"/>
        <w:rPr>
          <w:rFonts w:ascii="Times New Roman" w:hAnsi="Times New Roman" w:cs="Times New Roman"/>
          <w:color w:val="222222"/>
          <w:sz w:val="22"/>
          <w:szCs w:val="22"/>
        </w:rPr>
      </w:pPr>
      <w:r>
        <w:rPr>
          <w:rFonts w:ascii="Times New Roman" w:hAnsi="Times New Roman" w:cs="Times New Roman"/>
          <w:color w:val="222222"/>
          <w:sz w:val="22"/>
          <w:szCs w:val="22"/>
          <w:lang w:val="en-US"/>
        </w:rPr>
        <w:t>Dear Customer</w:t>
      </w:r>
      <w:r w:rsidR="003756DC" w:rsidRPr="003756DC">
        <w:rPr>
          <w:rFonts w:ascii="Times New Roman" w:hAnsi="Times New Roman" w:cs="Times New Roman"/>
          <w:color w:val="222222"/>
          <w:sz w:val="22"/>
          <w:szCs w:val="22"/>
        </w:rPr>
        <w:t xml:space="preserve">, </w:t>
      </w:r>
    </w:p>
    <w:p w14:paraId="03E890E5" w14:textId="77777777" w:rsidR="003756DC" w:rsidRPr="003756DC" w:rsidRDefault="003D553B" w:rsidP="003756DC">
      <w:pPr>
        <w:shd w:val="clear" w:color="auto" w:fill="FFFFFF"/>
        <w:suppressAutoHyphens w:val="0"/>
        <w:ind w:left="432" w:firstLine="0"/>
        <w:contextualSpacing w:val="0"/>
        <w:jc w:val="left"/>
        <w:rPr>
          <w:rFonts w:ascii="Times New Roman" w:eastAsia="Times New Roman" w:hAnsi="Times New Roman" w:cs="Times New Roman"/>
          <w:color w:val="222222"/>
          <w:sz w:val="22"/>
          <w:szCs w:val="22"/>
          <w:lang w:val="en-ID" w:eastAsia="en-ID"/>
        </w:rPr>
      </w:pPr>
      <w:r>
        <w:rPr>
          <w:rFonts w:ascii="Times New Roman" w:hAnsi="Times New Roman" w:cs="Times New Roman"/>
          <w:color w:val="222222"/>
          <w:sz w:val="22"/>
          <w:szCs w:val="22"/>
          <w:lang w:val="en-US"/>
        </w:rPr>
        <w:t xml:space="preserve">For payment with Credit </w:t>
      </w:r>
      <w:proofErr w:type="gramStart"/>
      <w:r>
        <w:rPr>
          <w:rFonts w:ascii="Times New Roman" w:hAnsi="Times New Roman" w:cs="Times New Roman"/>
          <w:color w:val="222222"/>
          <w:sz w:val="22"/>
          <w:szCs w:val="22"/>
          <w:lang w:val="en-US"/>
        </w:rPr>
        <w:t>Card</w:t>
      </w:r>
      <w:r w:rsidR="003756DC" w:rsidRPr="003756DC">
        <w:rPr>
          <w:rFonts w:ascii="Times New Roman" w:hAnsi="Times New Roman" w:cs="Times New Roman"/>
          <w:color w:val="222222"/>
          <w:sz w:val="22"/>
          <w:szCs w:val="22"/>
        </w:rPr>
        <w:t> ,</w:t>
      </w:r>
      <w:proofErr w:type="gramEnd"/>
      <w:r>
        <w:rPr>
          <w:rFonts w:ascii="Times New Roman" w:hAnsi="Times New Roman" w:cs="Times New Roman"/>
          <w:color w:val="222222"/>
          <w:sz w:val="22"/>
          <w:szCs w:val="22"/>
          <w:lang w:val="en-US"/>
        </w:rPr>
        <w:t xml:space="preserve"> on behalf of the bill that printed out will have </w:t>
      </w:r>
      <w:hyperlink r:id="rId13" w:tgtFrame="_blank" w:history="1">
        <w:r w:rsidRPr="003756DC">
          <w:rPr>
            <w:rStyle w:val="a4"/>
            <w:rFonts w:ascii="Times New Roman" w:hAnsi="Times New Roman" w:cs="Times New Roman"/>
            <w:b/>
            <w:bCs/>
            <w:color w:val="1155CC"/>
            <w:sz w:val="22"/>
            <w:szCs w:val="22"/>
            <w:lang w:val="en-US"/>
          </w:rPr>
          <w:t>ESPAY</w:t>
        </w:r>
      </w:hyperlink>
      <w:r>
        <w:rPr>
          <w:rFonts w:ascii="Times New Roman" w:hAnsi="Times New Roman" w:cs="Times New Roman"/>
          <w:color w:val="222222"/>
          <w:sz w:val="22"/>
          <w:szCs w:val="22"/>
          <w:lang w:val="en-US"/>
        </w:rPr>
        <w:t xml:space="preserve"> word on it.</w:t>
      </w:r>
    </w:p>
    <w:p w14:paraId="0C0B40AA" w14:textId="77777777" w:rsidR="00F17F12" w:rsidRPr="003756DC" w:rsidRDefault="003E354B" w:rsidP="003756DC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sz w:val="22"/>
          <w:szCs w:val="22"/>
        </w:rPr>
      </w:pPr>
      <w:r w:rsidRPr="003756DC">
        <w:rPr>
          <w:rFonts w:ascii="Times New Roman" w:hAnsi="Times New Roman" w:cs="Times New Roman"/>
          <w:sz w:val="22"/>
          <w:szCs w:val="22"/>
        </w:rPr>
        <w:cr/>
      </w:r>
    </w:p>
    <w:p w14:paraId="26BC7853" w14:textId="77777777" w:rsidR="0094081A" w:rsidRPr="003756DC" w:rsidRDefault="0094081A">
      <w:pPr>
        <w:spacing w:before="300" w:after="60"/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2760D555" w14:textId="77777777" w:rsidR="0094081A" w:rsidRPr="003756DC" w:rsidRDefault="0094081A" w:rsidP="0094081A">
      <w:pPr>
        <w:rPr>
          <w:rFonts w:ascii="Times New Roman" w:hAnsi="Times New Roman" w:cs="Times New Roman"/>
          <w:sz w:val="22"/>
          <w:szCs w:val="22"/>
        </w:rPr>
      </w:pPr>
    </w:p>
    <w:p w14:paraId="48E4D4CD" w14:textId="77777777" w:rsidR="0094081A" w:rsidRPr="0094081A" w:rsidRDefault="0094081A" w:rsidP="0094081A"/>
    <w:p w14:paraId="0DC49BC9" w14:textId="77777777" w:rsidR="0094081A" w:rsidRPr="0094081A" w:rsidRDefault="0094081A" w:rsidP="0094081A"/>
    <w:p w14:paraId="4A99234B" w14:textId="77777777" w:rsidR="0094081A" w:rsidRPr="0094081A" w:rsidRDefault="0094081A" w:rsidP="0094081A"/>
    <w:p w14:paraId="6FEBD3B4" w14:textId="77777777" w:rsidR="0094081A" w:rsidRPr="0094081A" w:rsidRDefault="0094081A" w:rsidP="0094081A"/>
    <w:p w14:paraId="452589F7" w14:textId="77777777" w:rsidR="0094081A" w:rsidRPr="0094081A" w:rsidRDefault="0094081A" w:rsidP="0094081A"/>
    <w:p w14:paraId="4C2AA006" w14:textId="77777777" w:rsidR="0094081A" w:rsidRPr="0094081A" w:rsidRDefault="0094081A" w:rsidP="0094081A"/>
    <w:p w14:paraId="1A49D11C" w14:textId="77777777" w:rsidR="0094081A" w:rsidRPr="0094081A" w:rsidRDefault="0094081A" w:rsidP="0094081A"/>
    <w:p w14:paraId="1CE7EB3A" w14:textId="77777777" w:rsidR="0094081A" w:rsidRPr="0094081A" w:rsidRDefault="0094081A" w:rsidP="0094081A"/>
    <w:p w14:paraId="0837D190" w14:textId="77777777" w:rsidR="0094081A" w:rsidRPr="0094081A" w:rsidRDefault="0094081A" w:rsidP="0094081A"/>
    <w:p w14:paraId="606F2B58" w14:textId="77777777" w:rsidR="0094081A" w:rsidRPr="0094081A" w:rsidRDefault="0094081A" w:rsidP="0094081A"/>
    <w:p w14:paraId="23DECB5A" w14:textId="77777777" w:rsidR="0094081A" w:rsidRPr="0094081A" w:rsidRDefault="0094081A" w:rsidP="0094081A"/>
    <w:p w14:paraId="352C0341" w14:textId="77777777" w:rsidR="0094081A" w:rsidRPr="0094081A" w:rsidRDefault="0094081A" w:rsidP="0094081A"/>
    <w:p w14:paraId="748599FE" w14:textId="77777777" w:rsidR="0094081A" w:rsidRPr="0094081A" w:rsidRDefault="0094081A" w:rsidP="0094081A"/>
    <w:p w14:paraId="4471AD1E" w14:textId="77777777" w:rsidR="0094081A" w:rsidRPr="0094081A" w:rsidRDefault="0094081A" w:rsidP="0094081A"/>
    <w:p w14:paraId="580B3DE0" w14:textId="77777777" w:rsidR="0094081A" w:rsidRPr="0094081A" w:rsidRDefault="0094081A" w:rsidP="0094081A"/>
    <w:p w14:paraId="42519C62" w14:textId="77777777" w:rsidR="0094081A" w:rsidRPr="0094081A" w:rsidRDefault="0094081A" w:rsidP="0094081A"/>
    <w:p w14:paraId="4FE9258E" w14:textId="77777777" w:rsidR="0094081A" w:rsidRPr="0094081A" w:rsidRDefault="0094081A" w:rsidP="0094081A"/>
    <w:p w14:paraId="3E529D24" w14:textId="77777777" w:rsidR="0094081A" w:rsidRDefault="0094081A" w:rsidP="0094081A"/>
    <w:p w14:paraId="02633EC8" w14:textId="77777777" w:rsidR="0094081A" w:rsidRDefault="0094081A" w:rsidP="0094081A"/>
    <w:p w14:paraId="308D2677" w14:textId="77777777" w:rsidR="00153D43" w:rsidRDefault="0094081A" w:rsidP="0094081A">
      <w:pPr>
        <w:tabs>
          <w:tab w:val="left" w:pos="5415"/>
        </w:tabs>
      </w:pPr>
      <w:r>
        <w:lastRenderedPageBreak/>
        <w:tab/>
      </w:r>
    </w:p>
    <w:p w14:paraId="3088D34A" w14:textId="0875556C" w:rsidR="00153D43" w:rsidRPr="00153D43" w:rsidRDefault="00153D43" w:rsidP="0094081A">
      <w:pPr>
        <w:tabs>
          <w:tab w:val="left" w:pos="5415"/>
        </w:tabs>
        <w:rPr>
          <w:rFonts w:hint="eastAsia"/>
          <w:lang w:val="en-US"/>
        </w:rPr>
      </w:pPr>
      <w:r>
        <w:rPr>
          <w:rFonts w:hint="eastAsia"/>
        </w:rPr>
        <w:t>s</w:t>
      </w:r>
      <w:proofErr w:type="spellStart"/>
      <w:r>
        <w:rPr>
          <w:lang w:val="en-US"/>
        </w:rPr>
        <w:t>tep</w:t>
      </w:r>
      <w:proofErr w:type="spellEnd"/>
      <w:r>
        <w:rPr>
          <w:lang w:val="en-US"/>
        </w:rPr>
        <w:t xml:space="preserve"> 1, checkout</w:t>
      </w:r>
    </w:p>
    <w:p w14:paraId="346C23D2" w14:textId="477F6EBA" w:rsidR="003E354B" w:rsidRDefault="00153D43" w:rsidP="00153D43">
      <w:pPr>
        <w:tabs>
          <w:tab w:val="left" w:pos="5415"/>
        </w:tabs>
      </w:pPr>
      <w:r>
        <w:rPr>
          <w:noProof/>
        </w:rPr>
        <w:drawing>
          <wp:inline distT="0" distB="0" distL="0" distR="0" wp14:anchorId="4AB5E765" wp14:editId="434C651A">
            <wp:extent cx="5731510" cy="3190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A30B" w14:textId="185AD5C5" w:rsidR="00153D43" w:rsidRDefault="00153D43" w:rsidP="00153D43">
      <w:pPr>
        <w:tabs>
          <w:tab w:val="left" w:pos="5415"/>
        </w:tabs>
      </w:pPr>
    </w:p>
    <w:p w14:paraId="6FC7AF9E" w14:textId="7AD3202C" w:rsidR="00153D43" w:rsidRDefault="00153D43" w:rsidP="00153D43">
      <w:pPr>
        <w:tabs>
          <w:tab w:val="left" w:pos="5415"/>
        </w:tabs>
        <w:rPr>
          <w:lang w:val="en-US"/>
        </w:rPr>
      </w:pPr>
      <w:r>
        <w:rPr>
          <w:rFonts w:hint="eastAsia"/>
        </w:rPr>
        <w:t>s</w:t>
      </w:r>
      <w:proofErr w:type="spellStart"/>
      <w:r>
        <w:rPr>
          <w:lang w:val="en-US"/>
        </w:rPr>
        <w:t>tep</w:t>
      </w:r>
      <w:proofErr w:type="spellEnd"/>
      <w:r>
        <w:rPr>
          <w:lang w:val="en-US"/>
        </w:rPr>
        <w:t xml:space="preserve"> 2, enter the payment page</w:t>
      </w:r>
    </w:p>
    <w:p w14:paraId="10862D66" w14:textId="015B04A7" w:rsidR="00153D43" w:rsidRDefault="00153D43" w:rsidP="00153D43">
      <w:pPr>
        <w:tabs>
          <w:tab w:val="left" w:pos="5415"/>
        </w:tabs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279B213B" wp14:editId="2A8D1493">
            <wp:extent cx="5731510" cy="19373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2574" w14:textId="172C4C74" w:rsidR="00153D43" w:rsidRDefault="00153D43" w:rsidP="00153D43">
      <w:pPr>
        <w:tabs>
          <w:tab w:val="left" w:pos="5415"/>
        </w:tabs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tep 3, the bank transfer page</w:t>
      </w:r>
    </w:p>
    <w:p w14:paraId="197DCB05" w14:textId="537C94AF" w:rsidR="00153D43" w:rsidRDefault="00153D43" w:rsidP="00153D43">
      <w:pPr>
        <w:tabs>
          <w:tab w:val="left" w:pos="5415"/>
        </w:tabs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33AD586D" wp14:editId="3DD17E4D">
            <wp:extent cx="5731510" cy="4237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D22A" w14:textId="77777777" w:rsidR="00153D43" w:rsidRDefault="00153D43" w:rsidP="00153D43">
      <w:pPr>
        <w:tabs>
          <w:tab w:val="left" w:pos="5415"/>
        </w:tabs>
        <w:rPr>
          <w:rFonts w:hint="eastAsia"/>
          <w:lang w:val="en-US"/>
        </w:rPr>
      </w:pPr>
    </w:p>
    <w:p w14:paraId="445083DC" w14:textId="7F198230" w:rsidR="00153D43" w:rsidRDefault="00153D43" w:rsidP="00153D43">
      <w:pPr>
        <w:tabs>
          <w:tab w:val="left" w:pos="5415"/>
        </w:tabs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tep 4, Notification page</w:t>
      </w:r>
    </w:p>
    <w:p w14:paraId="10A47037" w14:textId="14885FF9" w:rsidR="00153D43" w:rsidRPr="00153D43" w:rsidRDefault="00153D43" w:rsidP="00153D43">
      <w:pPr>
        <w:tabs>
          <w:tab w:val="left" w:pos="5415"/>
        </w:tabs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4ED6922C" wp14:editId="3E161ED1">
            <wp:extent cx="2776756" cy="3437586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845" cy="34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D43" w:rsidRPr="00153D4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56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889F6" w14:textId="77777777" w:rsidR="009605F0" w:rsidRDefault="009605F0">
      <w:r>
        <w:separator/>
      </w:r>
    </w:p>
  </w:endnote>
  <w:endnote w:type="continuationSeparator" w:id="0">
    <w:p w14:paraId="14538168" w14:textId="77777777" w:rsidR="009605F0" w:rsidRDefault="0096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1"/>
    <w:family w:val="auto"/>
    <w:pitch w:val="variable"/>
  </w:font>
  <w:font w:name="Lohit Marathi"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45 Light">
    <w:altName w:val="Arial Narrow"/>
    <w:panose1 w:val="020B0604020202020204"/>
    <w:charset w:val="00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BA768" w14:textId="77777777" w:rsidR="00153D43" w:rsidRDefault="00153D4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EFF96" w14:textId="77777777" w:rsidR="003E354B" w:rsidRDefault="003E354B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 w:rsidR="00073FB1">
      <w:rPr>
        <w:noProof/>
      </w:rPr>
      <w:t>1</w:t>
    </w:r>
    <w:r>
      <w:fldChar w:fldCharType="end"/>
    </w:r>
  </w:p>
  <w:p w14:paraId="426FC79A" w14:textId="77777777" w:rsidR="003E354B" w:rsidRDefault="003E354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8881D" w14:textId="77777777" w:rsidR="003E354B" w:rsidRDefault="003E35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37C05" w14:textId="77777777" w:rsidR="009605F0" w:rsidRDefault="009605F0">
      <w:r>
        <w:separator/>
      </w:r>
    </w:p>
  </w:footnote>
  <w:footnote w:type="continuationSeparator" w:id="0">
    <w:p w14:paraId="36291B1A" w14:textId="77777777" w:rsidR="009605F0" w:rsidRDefault="00960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519A2" w14:textId="77777777" w:rsidR="00153D43" w:rsidRDefault="00153D43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0" w:type="dxa"/>
      <w:tblLayout w:type="fixed"/>
      <w:tblLook w:val="0000" w:firstRow="0" w:lastRow="0" w:firstColumn="0" w:lastColumn="0" w:noHBand="0" w:noVBand="0"/>
    </w:tblPr>
    <w:tblGrid>
      <w:gridCol w:w="4380"/>
      <w:gridCol w:w="5118"/>
    </w:tblGrid>
    <w:tr w:rsidR="003E354B" w14:paraId="58AF12F9" w14:textId="77777777">
      <w:tc>
        <w:tcPr>
          <w:tcW w:w="4380" w:type="dxa"/>
          <w:tcBorders>
            <w:top w:val="single" w:sz="8" w:space="0" w:color="4BACC6"/>
            <w:left w:val="single" w:sz="8" w:space="0" w:color="4BACC6"/>
            <w:bottom w:val="single" w:sz="24" w:space="0" w:color="4BACC6"/>
          </w:tcBorders>
          <w:shd w:val="clear" w:color="auto" w:fill="FFFFFF"/>
        </w:tcPr>
        <w:p w14:paraId="008C6A32" w14:textId="77777777" w:rsidR="003E354B" w:rsidRDefault="003E354B">
          <w:pPr>
            <w:pStyle w:val="ab"/>
            <w:snapToGrid w:val="0"/>
            <w:rPr>
              <w:rFonts w:eastAsia="Times New Roman"/>
              <w:b/>
              <w:color w:val="92CDDC"/>
              <w:sz w:val="24"/>
              <w:lang w:val="en-US"/>
            </w:rPr>
          </w:pPr>
        </w:p>
        <w:p w14:paraId="25D29E83" w14:textId="77777777" w:rsidR="003E354B" w:rsidRDefault="003E354B">
          <w:pPr>
            <w:pStyle w:val="ab"/>
            <w:tabs>
              <w:tab w:val="clear" w:pos="4513"/>
              <w:tab w:val="clear" w:pos="9026"/>
              <w:tab w:val="right" w:pos="4164"/>
            </w:tabs>
            <w:ind w:left="0" w:firstLine="0"/>
          </w:pPr>
          <w:r>
            <w:rPr>
              <w:rFonts w:eastAsia="Times New Roman"/>
              <w:b/>
              <w:color w:val="92CDDC"/>
              <w:sz w:val="24"/>
              <w:lang w:val="en-US"/>
            </w:rPr>
            <w:t>Merchant Integration UAT Script</w:t>
          </w:r>
          <w:r>
            <w:rPr>
              <w:rFonts w:eastAsia="Times New Roman"/>
              <w:color w:val="000000"/>
              <w:sz w:val="24"/>
              <w:lang w:val="id-ID"/>
            </w:rPr>
            <w:tab/>
          </w:r>
        </w:p>
      </w:tc>
      <w:tc>
        <w:tcPr>
          <w:tcW w:w="5118" w:type="dxa"/>
          <w:tcBorders>
            <w:top w:val="single" w:sz="8" w:space="0" w:color="4BACC6"/>
            <w:bottom w:val="single" w:sz="24" w:space="0" w:color="4BACC6"/>
          </w:tcBorders>
          <w:shd w:val="clear" w:color="auto" w:fill="FFFFFF"/>
        </w:tcPr>
        <w:p w14:paraId="1C17D0B9" w14:textId="77777777" w:rsidR="003E354B" w:rsidRDefault="003E354B">
          <w:pPr>
            <w:pStyle w:val="ab"/>
            <w:tabs>
              <w:tab w:val="clear" w:pos="4513"/>
              <w:tab w:val="center" w:pos="2451"/>
              <w:tab w:val="right" w:pos="4902"/>
            </w:tabs>
            <w:ind w:left="0" w:firstLine="0"/>
            <w:jc w:val="left"/>
            <w:rPr>
              <w:lang w:val="en-US"/>
            </w:rPr>
          </w:pPr>
          <w:r>
            <w:rPr>
              <w:rFonts w:eastAsia="Times New Roman"/>
              <w:color w:val="000000"/>
              <w:sz w:val="24"/>
              <w:lang w:val="en-US"/>
            </w:rPr>
            <w:tab/>
          </w:r>
          <w:r>
            <w:rPr>
              <w:rFonts w:eastAsia="Times New Roman"/>
              <w:color w:val="000000"/>
              <w:sz w:val="24"/>
              <w:lang w:val="en-US"/>
            </w:rPr>
            <w:tab/>
          </w:r>
          <w:r w:rsidR="00153D43">
            <w:rPr>
              <w:rFonts w:eastAsia="Times New Roman"/>
              <w:noProof/>
              <w:color w:val="000000"/>
              <w:sz w:val="24"/>
              <w:lang w:val="en-US"/>
            </w:rPr>
            <w:drawing>
              <wp:inline distT="0" distB="0" distL="0" distR="0" wp14:anchorId="3C1EA9A8" wp14:editId="7F5F61AD">
                <wp:extent cx="1333500" cy="469900"/>
                <wp:effectExtent l="0" t="0" r="0" b="0"/>
                <wp:docPr id="4" name="图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6" t="-81" r="-26" b="-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469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77C0C5" w14:textId="77777777" w:rsidR="003E354B" w:rsidRDefault="003E354B">
    <w:pPr>
      <w:pStyle w:val="ab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D0342" w14:textId="77777777" w:rsidR="003E354B" w:rsidRDefault="003E35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09024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  <w:szCs w:val="1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(Gambar %1)"/>
      <w:lvlJc w:val="left"/>
      <w:pPr>
        <w:tabs>
          <w:tab w:val="num" w:pos="0"/>
        </w:tabs>
        <w:ind w:left="4472" w:hanging="360"/>
      </w:pPr>
      <w:rPr>
        <w:rFonts w:ascii="Symbol" w:hAnsi="Symbol" w:cs="Symbol"/>
        <w:bCs/>
        <w:szCs w:val="28"/>
        <w:lang w:val="x-none" w:bidi="x-none"/>
      </w:rPr>
    </w:lvl>
  </w:abstractNum>
  <w:abstractNum w:abstractNumId="5" w15:restartNumberingAfterBreak="0">
    <w:nsid w:val="16EF771E"/>
    <w:multiLevelType w:val="hybridMultilevel"/>
    <w:tmpl w:val="31F29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5609E"/>
    <w:multiLevelType w:val="hybridMultilevel"/>
    <w:tmpl w:val="D6EA61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F6312"/>
    <w:multiLevelType w:val="hybridMultilevel"/>
    <w:tmpl w:val="D03403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B5F10"/>
    <w:multiLevelType w:val="hybridMultilevel"/>
    <w:tmpl w:val="561288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0B"/>
    <w:rsid w:val="000307AE"/>
    <w:rsid w:val="00073FB1"/>
    <w:rsid w:val="00153D43"/>
    <w:rsid w:val="001A19B1"/>
    <w:rsid w:val="001B12D6"/>
    <w:rsid w:val="00284C56"/>
    <w:rsid w:val="002A6E30"/>
    <w:rsid w:val="002B1439"/>
    <w:rsid w:val="002B7EA8"/>
    <w:rsid w:val="002D065A"/>
    <w:rsid w:val="003756DC"/>
    <w:rsid w:val="003B5A15"/>
    <w:rsid w:val="003D553B"/>
    <w:rsid w:val="003E21A5"/>
    <w:rsid w:val="003E354B"/>
    <w:rsid w:val="003F1036"/>
    <w:rsid w:val="00404C7A"/>
    <w:rsid w:val="00481CC8"/>
    <w:rsid w:val="004B300B"/>
    <w:rsid w:val="00590369"/>
    <w:rsid w:val="00637C73"/>
    <w:rsid w:val="00653868"/>
    <w:rsid w:val="006C3EA3"/>
    <w:rsid w:val="006D5201"/>
    <w:rsid w:val="0094081A"/>
    <w:rsid w:val="00941656"/>
    <w:rsid w:val="009447C4"/>
    <w:rsid w:val="009605F0"/>
    <w:rsid w:val="00961A2D"/>
    <w:rsid w:val="009C2C9E"/>
    <w:rsid w:val="00A135FD"/>
    <w:rsid w:val="00A57F07"/>
    <w:rsid w:val="00A75F10"/>
    <w:rsid w:val="00A76AA1"/>
    <w:rsid w:val="00A82D6E"/>
    <w:rsid w:val="00B02B6E"/>
    <w:rsid w:val="00B228DC"/>
    <w:rsid w:val="00B47732"/>
    <w:rsid w:val="00B75779"/>
    <w:rsid w:val="00B9451D"/>
    <w:rsid w:val="00BB34DD"/>
    <w:rsid w:val="00C14E15"/>
    <w:rsid w:val="00C311CC"/>
    <w:rsid w:val="00C55888"/>
    <w:rsid w:val="00C7721B"/>
    <w:rsid w:val="00CA0FC8"/>
    <w:rsid w:val="00DF2A40"/>
    <w:rsid w:val="00E04ED9"/>
    <w:rsid w:val="00EB2C3F"/>
    <w:rsid w:val="00EC4524"/>
    <w:rsid w:val="00ED0D88"/>
    <w:rsid w:val="00EF38EC"/>
    <w:rsid w:val="00F0182A"/>
    <w:rsid w:val="00F123AA"/>
    <w:rsid w:val="00F17F12"/>
    <w:rsid w:val="00F362F9"/>
    <w:rsid w:val="00F575B1"/>
    <w:rsid w:val="00F578D5"/>
    <w:rsid w:val="00F8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CE33AA1"/>
  <w15:chartTrackingRefBased/>
  <w15:docId w15:val="{77F6C9F3-6BAE-C340-97CE-DCBCDE00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5FD"/>
    <w:pPr>
      <w:suppressAutoHyphens/>
      <w:ind w:left="357" w:hanging="357"/>
      <w:contextualSpacing/>
      <w:jc w:val="both"/>
    </w:pPr>
    <w:rPr>
      <w:rFonts w:ascii="Arial" w:eastAsia="Calibri" w:hAnsi="Arial" w:cs="Arial"/>
      <w:szCs w:val="24"/>
      <w:lang w:val="id-ID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300" w:after="60"/>
      <w:outlineLvl w:val="0"/>
    </w:pPr>
    <w:rPr>
      <w:rFonts w:eastAsia="Times New Roman"/>
      <w:b/>
      <w:bCs/>
      <w:kern w:val="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hd w:val="clear" w:color="auto" w:fill="E6E6E6"/>
      <w:spacing w:before="240"/>
      <w:ind w:left="578" w:hanging="578"/>
      <w:outlineLvl w:val="1"/>
    </w:pPr>
    <w:rPr>
      <w:rFonts w:eastAsia="Times New Roman"/>
      <w:b/>
      <w:bCs/>
      <w:iCs/>
    </w:rPr>
  </w:style>
  <w:style w:type="paragraph" w:styleId="3">
    <w:name w:val="heading 3"/>
    <w:basedOn w:val="a"/>
    <w:next w:val="a"/>
    <w:qFormat/>
    <w:pPr>
      <w:keepNext/>
      <w:spacing w:before="240" w:after="240"/>
      <w:ind w:left="0" w:firstLine="0"/>
      <w:outlineLvl w:val="2"/>
    </w:pPr>
    <w:rPr>
      <w:rFonts w:eastAsia="Times New Roman"/>
      <w:b/>
      <w:bCs/>
      <w:szCs w:val="26"/>
      <w:u w:val="single"/>
      <w:lang w:val="en-US"/>
    </w:rPr>
  </w:style>
  <w:style w:type="paragraph" w:styleId="4">
    <w:name w:val="heading 4"/>
    <w:basedOn w:val="a"/>
    <w:next w:val="a"/>
    <w:qFormat/>
    <w:pPr>
      <w:keepNext/>
      <w:numPr>
        <w:numId w:val="5"/>
      </w:numPr>
      <w:spacing w:before="60" w:after="120"/>
      <w:ind w:left="1429" w:hanging="357"/>
      <w:jc w:val="center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Tahoma" w:eastAsia="Times New Roman" w:hAnsi="Tahoma" w:cs="Tahoma"/>
      <w:b/>
      <w:bCs/>
      <w:i/>
      <w:iCs/>
      <w:sz w:val="18"/>
      <w:szCs w:val="26"/>
      <w:lang w:val="x-none"/>
    </w:rPr>
  </w:style>
  <w:style w:type="paragraph" w:styleId="6">
    <w:name w:val="heading 6"/>
    <w:basedOn w:val="a"/>
    <w:next w:val="a"/>
    <w:qFormat/>
    <w:pPr>
      <w:spacing w:before="240" w:after="60"/>
      <w:ind w:left="720"/>
      <w:outlineLvl w:val="5"/>
    </w:pPr>
    <w:rPr>
      <w:rFonts w:ascii="Tahoma" w:eastAsia="Times New Roman" w:hAnsi="Tahoma" w:cs="Tahoma"/>
      <w:b/>
      <w:bCs/>
      <w:sz w:val="18"/>
      <w:szCs w:val="22"/>
      <w:lang w:val="x-none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eastAsia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Cs w:val="18"/>
      <w:lang w:val="en-US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/>
      <w:bCs/>
      <w:szCs w:val="28"/>
      <w:lang w:val="x-none" w:bidi="x-none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4">
    <w:name w:val="WW8Num2z4"/>
    <w:rPr>
      <w:rFonts w:ascii="Courier New" w:hAnsi="Courier New" w:cs="Courier New"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4">
    <w:name w:val="WW8Num4z4"/>
    <w:rPr>
      <w:rFonts w:ascii="Courier New" w:hAnsi="Courier New" w:cs="Courier New"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styleId="a3">
    <w:name w:val="Default Paragraph Font"/>
  </w:style>
  <w:style w:type="character" w:customStyle="1" w:styleId="Heading1Char">
    <w:name w:val="Heading 1 Char"/>
    <w:rPr>
      <w:rFonts w:ascii="Arial" w:eastAsia="Times New Roman" w:hAnsi="Arial" w:cs="Arial"/>
      <w:b/>
      <w:bCs/>
      <w:kern w:val="2"/>
      <w:szCs w:val="32"/>
      <w:lang w:val="id-ID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Cs/>
      <w:szCs w:val="24"/>
      <w:shd w:val="clear" w:color="auto" w:fill="E6E6E6"/>
      <w:lang w:val="id-ID"/>
    </w:rPr>
  </w:style>
  <w:style w:type="character" w:customStyle="1" w:styleId="Heading3Char">
    <w:name w:val="Heading 3 Char"/>
    <w:rPr>
      <w:rFonts w:ascii="Arial" w:eastAsia="Times New Roman" w:hAnsi="Arial" w:cs="Arial"/>
      <w:b/>
      <w:bCs/>
      <w:szCs w:val="26"/>
      <w:u w:val="single"/>
      <w:lang w:val="en-US"/>
    </w:rPr>
  </w:style>
  <w:style w:type="character" w:customStyle="1" w:styleId="Heading4Char">
    <w:name w:val="Heading 4 Char"/>
    <w:rPr>
      <w:rFonts w:ascii="Arial" w:eastAsia="Times New Roman" w:hAnsi="Arial" w:cs="Arial"/>
      <w:bCs/>
      <w:szCs w:val="28"/>
      <w:lang w:val="id-ID"/>
    </w:rPr>
  </w:style>
  <w:style w:type="character" w:customStyle="1" w:styleId="Heading5Char">
    <w:name w:val="Heading 5 Char"/>
    <w:rPr>
      <w:rFonts w:ascii="Tahoma" w:eastAsia="Times New Roman" w:hAnsi="Tahoma" w:cs="Tahoma"/>
      <w:b/>
      <w:bCs/>
      <w:i/>
      <w:iCs/>
      <w:sz w:val="18"/>
      <w:szCs w:val="26"/>
    </w:rPr>
  </w:style>
  <w:style w:type="character" w:customStyle="1" w:styleId="Heading6Char">
    <w:name w:val="Heading 6 Char"/>
    <w:rPr>
      <w:rFonts w:ascii="Tahoma" w:eastAsia="Times New Roman" w:hAnsi="Tahoma" w:cs="Times New Roman"/>
      <w:b/>
      <w:bCs/>
      <w:sz w:val="18"/>
      <w:szCs w:val="22"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8Char">
    <w:name w:val="Heading 8 Char"/>
    <w:rPr>
      <w:rFonts w:ascii="Times New Roman" w:eastAsia="Times New Roman" w:hAnsi="Times New Roman" w:cs="Times New Roman"/>
      <w:i/>
      <w:iCs/>
      <w:sz w:val="24"/>
      <w:szCs w:val="24"/>
      <w:lang w:val="id-ID"/>
    </w:rPr>
  </w:style>
  <w:style w:type="character" w:customStyle="1" w:styleId="Heading9Char">
    <w:name w:val="Heading 9 Char"/>
    <w:rPr>
      <w:rFonts w:ascii="Arial" w:eastAsia="Times New Roman" w:hAnsi="Arial" w:cs="Arial"/>
      <w:szCs w:val="22"/>
      <w:lang w:val="id-ID"/>
    </w:rPr>
  </w:style>
  <w:style w:type="character" w:styleId="a4">
    <w:name w:val="Hyperlink"/>
    <w:rPr>
      <w:color w:val="0000FF"/>
      <w:u w:val="single"/>
    </w:rPr>
  </w:style>
  <w:style w:type="character" w:customStyle="1" w:styleId="HeaderChar">
    <w:name w:val="Header Char"/>
    <w:rPr>
      <w:rFonts w:ascii="Arial" w:hAnsi="Arial" w:cs="Arial"/>
      <w:szCs w:val="24"/>
    </w:rPr>
  </w:style>
  <w:style w:type="character" w:customStyle="1" w:styleId="FooterChar">
    <w:name w:val="Footer Char"/>
    <w:rPr>
      <w:rFonts w:ascii="Arial" w:hAnsi="Arial" w:cs="Arial"/>
      <w:szCs w:val="24"/>
    </w:rPr>
  </w:style>
  <w:style w:type="character" w:styleId="a5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Arial" w:hAnsi="Arial" w:cs="Arial"/>
      <w:lang w:val="id-ID"/>
    </w:rPr>
  </w:style>
  <w:style w:type="character" w:customStyle="1" w:styleId="CommentSubjectChar">
    <w:name w:val="Comment Subject Char"/>
    <w:rPr>
      <w:rFonts w:ascii="Arial" w:hAnsi="Arial" w:cs="Arial"/>
      <w:b/>
      <w:bCs/>
      <w:lang w:val="id-ID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id-ID"/>
    </w:rPr>
  </w:style>
  <w:style w:type="character" w:styleId="a6">
    <w:name w:val="FollowedHyperlink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Noto Sans CJK SC Regular" w:hAnsi="Liberation Sans" w:cs="Lohit Marath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Marathi"/>
    </w:rPr>
  </w:style>
  <w:style w:type="paragraph" w:styleId="a9">
    <w:name w:val="caption"/>
    <w:basedOn w:val="a"/>
    <w:next w:val="a"/>
    <w:qFormat/>
    <w:rPr>
      <w:b/>
      <w:bCs/>
      <w:szCs w:val="20"/>
    </w:rPr>
  </w:style>
  <w:style w:type="paragraph" w:customStyle="1" w:styleId="Index">
    <w:name w:val="Index"/>
    <w:basedOn w:val="a"/>
    <w:pPr>
      <w:suppressLineNumbers/>
    </w:pPr>
    <w:rPr>
      <w:rFonts w:cs="Lohit Marathi"/>
    </w:rPr>
  </w:style>
  <w:style w:type="paragraph" w:styleId="aa">
    <w:name w:val="List Paragraph"/>
    <w:basedOn w:val="a"/>
    <w:qFormat/>
    <w:pPr>
      <w:ind w:left="720"/>
    </w:pPr>
  </w:style>
  <w:style w:type="paragraph" w:styleId="TOC1">
    <w:name w:val="toc 1"/>
    <w:basedOn w:val="a"/>
    <w:next w:val="a"/>
    <w:pPr>
      <w:tabs>
        <w:tab w:val="right" w:leader="dot" w:pos="9016"/>
      </w:tabs>
      <w:ind w:left="284" w:hanging="284"/>
    </w:pPr>
  </w:style>
  <w:style w:type="paragraph" w:styleId="TOC2">
    <w:name w:val="toc 2"/>
    <w:basedOn w:val="a"/>
    <w:next w:val="a"/>
    <w:pPr>
      <w:tabs>
        <w:tab w:val="left" w:pos="880"/>
        <w:tab w:val="right" w:leader="dot" w:pos="9016"/>
      </w:tabs>
      <w:ind w:left="851" w:hanging="567"/>
    </w:pPr>
  </w:style>
  <w:style w:type="paragraph" w:styleId="TOC3">
    <w:name w:val="toc 3"/>
    <w:basedOn w:val="a"/>
    <w:next w:val="a"/>
    <w:pPr>
      <w:tabs>
        <w:tab w:val="right" w:leader="dot" w:pos="9016"/>
      </w:tabs>
      <w:ind w:left="400" w:firstLine="734"/>
    </w:pPr>
  </w:style>
  <w:style w:type="paragraph" w:styleId="TOC4">
    <w:name w:val="toc 4"/>
    <w:basedOn w:val="a"/>
    <w:next w:val="a"/>
    <w:pPr>
      <w:ind w:left="600"/>
    </w:pPr>
  </w:style>
  <w:style w:type="paragraph" w:styleId="TOC">
    <w:name w:val="TOC Heading"/>
    <w:basedOn w:val="1"/>
    <w:next w:val="a"/>
    <w:qFormat/>
    <w:pPr>
      <w:keepLines/>
      <w:numPr>
        <w:numId w:val="0"/>
      </w:numPr>
      <w:spacing w:before="480" w:after="0" w:line="276" w:lineRule="auto"/>
      <w:jc w:val="left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styleId="TOC5">
    <w:name w:val="toc 5"/>
    <w:basedOn w:val="a"/>
    <w:next w:val="a"/>
    <w:pPr>
      <w:spacing w:after="100" w:line="276" w:lineRule="auto"/>
      <w:ind w:left="880" w:firstLine="0"/>
      <w:jc w:val="left"/>
    </w:pPr>
    <w:rPr>
      <w:rFonts w:ascii="Calibri" w:eastAsia="Times New Roman" w:hAnsi="Calibri" w:cs="Times New Roman"/>
      <w:sz w:val="22"/>
      <w:szCs w:val="22"/>
    </w:rPr>
  </w:style>
  <w:style w:type="paragraph" w:styleId="TOC6">
    <w:name w:val="toc 6"/>
    <w:basedOn w:val="a"/>
    <w:next w:val="a"/>
    <w:pPr>
      <w:spacing w:after="100" w:line="276" w:lineRule="auto"/>
      <w:ind w:left="1100" w:firstLine="0"/>
      <w:jc w:val="left"/>
    </w:pPr>
    <w:rPr>
      <w:rFonts w:ascii="Calibri" w:eastAsia="Times New Roman" w:hAnsi="Calibri" w:cs="Times New Roman"/>
      <w:sz w:val="22"/>
      <w:szCs w:val="22"/>
    </w:rPr>
  </w:style>
  <w:style w:type="paragraph" w:styleId="TOC7">
    <w:name w:val="toc 7"/>
    <w:basedOn w:val="a"/>
    <w:next w:val="a"/>
    <w:pPr>
      <w:spacing w:after="100" w:line="276" w:lineRule="auto"/>
      <w:ind w:left="1320" w:firstLine="0"/>
      <w:jc w:val="left"/>
    </w:pPr>
    <w:rPr>
      <w:rFonts w:ascii="Calibri" w:eastAsia="Times New Roman" w:hAnsi="Calibri" w:cs="Times New Roman"/>
      <w:sz w:val="22"/>
      <w:szCs w:val="22"/>
    </w:rPr>
  </w:style>
  <w:style w:type="paragraph" w:styleId="TOC8">
    <w:name w:val="toc 8"/>
    <w:basedOn w:val="a"/>
    <w:next w:val="a"/>
    <w:pPr>
      <w:spacing w:after="100" w:line="276" w:lineRule="auto"/>
      <w:ind w:left="1540" w:firstLine="0"/>
      <w:jc w:val="left"/>
    </w:pPr>
    <w:rPr>
      <w:rFonts w:ascii="Calibri" w:eastAsia="Times New Roman" w:hAnsi="Calibri" w:cs="Times New Roman"/>
      <w:sz w:val="22"/>
      <w:szCs w:val="22"/>
    </w:rPr>
  </w:style>
  <w:style w:type="paragraph" w:styleId="TOC9">
    <w:name w:val="toc 9"/>
    <w:basedOn w:val="a"/>
    <w:next w:val="a"/>
    <w:pPr>
      <w:spacing w:after="100" w:line="276" w:lineRule="auto"/>
      <w:ind w:left="1760" w:firstLine="0"/>
      <w:jc w:val="left"/>
    </w:pPr>
    <w:rPr>
      <w:rFonts w:ascii="Calibri" w:eastAsia="Times New Roman" w:hAnsi="Calibri" w:cs="Times New Roman"/>
      <w:sz w:val="22"/>
      <w:szCs w:val="22"/>
    </w:rPr>
  </w:style>
  <w:style w:type="paragraph" w:styleId="ab">
    <w:name w:val="header"/>
    <w:basedOn w:val="a"/>
    <w:pPr>
      <w:tabs>
        <w:tab w:val="center" w:pos="4513"/>
        <w:tab w:val="right" w:pos="9026"/>
      </w:tabs>
    </w:pPr>
    <w:rPr>
      <w:lang w:val="x-none"/>
    </w:rPr>
  </w:style>
  <w:style w:type="paragraph" w:styleId="ac">
    <w:name w:val="footer"/>
    <w:basedOn w:val="a"/>
    <w:pPr>
      <w:tabs>
        <w:tab w:val="center" w:pos="4513"/>
        <w:tab w:val="right" w:pos="9026"/>
      </w:tabs>
    </w:pPr>
    <w:rPr>
      <w:lang w:val="x-none"/>
    </w:rPr>
  </w:style>
  <w:style w:type="paragraph" w:styleId="ad">
    <w:name w:val="annotation text"/>
    <w:basedOn w:val="a"/>
    <w:rPr>
      <w:szCs w:val="20"/>
    </w:rPr>
  </w:style>
  <w:style w:type="paragraph" w:styleId="ae">
    <w:name w:val="annotation subject"/>
    <w:basedOn w:val="ad"/>
    <w:next w:val="ad"/>
    <w:rPr>
      <w:b/>
      <w:bCs/>
    </w:rPr>
  </w:style>
  <w:style w:type="paragraph" w:styleId="af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f0">
    <w:name w:val="Unresolved Mention"/>
    <w:uiPriority w:val="99"/>
    <w:semiHidden/>
    <w:unhideWhenUsed/>
    <w:rsid w:val="00C31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esna@sgo.co.id" TargetMode="External"/><Relationship Id="rId13" Type="http://schemas.openxmlformats.org/officeDocument/2006/relationships/hyperlink" Target="http://espay.id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sandbox-portal.espay.id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ang@sgo.co.i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hyperlink" Target="mailto:ivan@sgo.co.i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samuel@sgo.co.id" TargetMode="External"/><Relationship Id="rId14" Type="http://schemas.openxmlformats.org/officeDocument/2006/relationships/image" Target="media/image1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CF653-A57C-422B-84AF-BA56E30D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Links>
    <vt:vector size="54" baseType="variant">
      <vt:variant>
        <vt:i4>65617</vt:i4>
      </vt:variant>
      <vt:variant>
        <vt:i4>27</vt:i4>
      </vt:variant>
      <vt:variant>
        <vt:i4>0</vt:i4>
      </vt:variant>
      <vt:variant>
        <vt:i4>5</vt:i4>
      </vt:variant>
      <vt:variant>
        <vt:lpwstr>http://espay.id/</vt:lpwstr>
      </vt:variant>
      <vt:variant>
        <vt:lpwstr/>
      </vt:variant>
      <vt:variant>
        <vt:i4>720978</vt:i4>
      </vt:variant>
      <vt:variant>
        <vt:i4>24</vt:i4>
      </vt:variant>
      <vt:variant>
        <vt:i4>0</vt:i4>
      </vt:variant>
      <vt:variant>
        <vt:i4>5</vt:i4>
      </vt:variant>
      <vt:variant>
        <vt:lpwstr>https://sandbox-portal.espay.id/</vt:lpwstr>
      </vt:variant>
      <vt:variant>
        <vt:lpwstr/>
      </vt:variant>
      <vt:variant>
        <vt:i4>3145797</vt:i4>
      </vt:variant>
      <vt:variant>
        <vt:i4>21</vt:i4>
      </vt:variant>
      <vt:variant>
        <vt:i4>0</vt:i4>
      </vt:variant>
      <vt:variant>
        <vt:i4>5</vt:i4>
      </vt:variant>
      <vt:variant>
        <vt:lpwstr>mailto:anang@sgo.co.id</vt:lpwstr>
      </vt:variant>
      <vt:variant>
        <vt:lpwstr/>
      </vt:variant>
      <vt:variant>
        <vt:i4>6619139</vt:i4>
      </vt:variant>
      <vt:variant>
        <vt:i4>18</vt:i4>
      </vt:variant>
      <vt:variant>
        <vt:i4>0</vt:i4>
      </vt:variant>
      <vt:variant>
        <vt:i4>5</vt:i4>
      </vt:variant>
      <vt:variant>
        <vt:lpwstr>mailto:ivan@sgo.co.id</vt:lpwstr>
      </vt:variant>
      <vt:variant>
        <vt:lpwstr/>
      </vt:variant>
      <vt:variant>
        <vt:i4>1441891</vt:i4>
      </vt:variant>
      <vt:variant>
        <vt:i4>15</vt:i4>
      </vt:variant>
      <vt:variant>
        <vt:i4>0</vt:i4>
      </vt:variant>
      <vt:variant>
        <vt:i4>5</vt:i4>
      </vt:variant>
      <vt:variant>
        <vt:lpwstr>mailto:samuel@sgo.co.id</vt:lpwstr>
      </vt:variant>
      <vt:variant>
        <vt:lpwstr/>
      </vt:variant>
      <vt:variant>
        <vt:i4>852091</vt:i4>
      </vt:variant>
      <vt:variant>
        <vt:i4>12</vt:i4>
      </vt:variant>
      <vt:variant>
        <vt:i4>0</vt:i4>
      </vt:variant>
      <vt:variant>
        <vt:i4>5</vt:i4>
      </vt:variant>
      <vt:variant>
        <vt:lpwstr>mailto:kresna@sgo.co.id</vt:lpwstr>
      </vt:variant>
      <vt:variant>
        <vt:lpwstr/>
      </vt:variant>
      <vt:variant>
        <vt:i4>7602251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__RefHeading___Toc473737466</vt:lpwstr>
      </vt:variant>
      <vt:variant>
        <vt:i4>7602251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__RefHeading___Toc473737463</vt:lpwstr>
      </vt:variant>
      <vt:variant>
        <vt:i4>7602251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__RefHeading___Toc473737462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</dc:creator>
  <cp:keywords/>
  <cp:lastModifiedBy>Microsoft Office User</cp:lastModifiedBy>
  <cp:revision>2</cp:revision>
  <cp:lastPrinted>2011-10-11T10:12:00Z</cp:lastPrinted>
  <dcterms:created xsi:type="dcterms:W3CDTF">2021-03-26T04:46:00Z</dcterms:created>
  <dcterms:modified xsi:type="dcterms:W3CDTF">2021-03-26T04:46:00Z</dcterms:modified>
</cp:coreProperties>
</file>